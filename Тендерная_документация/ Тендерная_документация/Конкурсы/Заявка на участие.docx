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6DB" w:rsidRPr="006B1B32" w:rsidRDefault="002416DB" w:rsidP="009E0BE8">
      <w:pPr>
        <w:pStyle w:val="2f4"/>
        <w:keepNext/>
        <w:keepLines/>
        <w:widowControl w:val="0"/>
        <w:spacing w:after="0" w:line="240" w:lineRule="auto"/>
        <w:rPr>
          <w:rFonts w:ascii="Arial" w:hAnsi="Arial" w:cs="Arial"/>
          <w:b/>
          <w:color w:val="000000"/>
        </w:rPr>
      </w:pPr>
    </w:p>
    <w:p w:rsidR="00112AB0" w:rsidRPr="006B1B32" w:rsidRDefault="00112AB0" w:rsidP="00112AB0">
      <w:pPr>
        <w:pStyle w:val="2f4"/>
        <w:keepNext/>
        <w:keepLines/>
        <w:widowControl w:val="0"/>
        <w:spacing w:after="0" w:line="240" w:lineRule="auto"/>
        <w:jc w:val="center"/>
        <w:rPr>
          <w:rFonts w:ascii="Arial" w:hAnsi="Arial" w:cs="Arial"/>
          <w:b/>
          <w:color w:val="000000"/>
          <w:sz w:val="22"/>
        </w:rPr>
      </w:pPr>
      <w:r w:rsidRPr="006B1B32">
        <w:rPr>
          <w:rFonts w:ascii="Arial" w:hAnsi="Arial" w:cs="Arial"/>
          <w:b/>
          <w:color w:val="000000"/>
          <w:sz w:val="22"/>
        </w:rPr>
        <w:t xml:space="preserve">ПРЕДЛОЖЕНИЕ </w:t>
      </w:r>
    </w:p>
    <w:p w:rsidR="00112AB0" w:rsidRPr="006B1B32" w:rsidRDefault="00112AB0" w:rsidP="00112AB0">
      <w:pPr>
        <w:pStyle w:val="2f4"/>
        <w:keepNext/>
        <w:keepLines/>
        <w:widowControl w:val="0"/>
        <w:spacing w:after="0" w:line="240" w:lineRule="auto"/>
        <w:jc w:val="center"/>
        <w:rPr>
          <w:rFonts w:ascii="Arial" w:hAnsi="Arial" w:cs="Arial"/>
          <w:b/>
          <w:sz w:val="22"/>
        </w:rPr>
      </w:pPr>
      <w:r w:rsidRPr="006B1B32">
        <w:rPr>
          <w:rFonts w:ascii="Arial" w:hAnsi="Arial" w:cs="Arial"/>
          <w:b/>
          <w:sz w:val="22"/>
        </w:rPr>
        <w:t xml:space="preserve">О КАЧЕСТВЕННЫХ, ФУНКЦИОНАЛЬНЫХ И ЭКОЛОГИЧЕСКИХ ХАРАКТЕРИСТИКАХ ОБЪЕКТА ЗАКУПКИ </w:t>
      </w:r>
    </w:p>
    <w:p w:rsidR="000A483E" w:rsidRPr="006B1B32" w:rsidRDefault="000A483E" w:rsidP="007C3CA8">
      <w:pPr>
        <w:jc w:val="both"/>
        <w:rPr>
          <w:rFonts w:ascii="Arial" w:hAnsi="Arial" w:cs="Arial"/>
        </w:rPr>
      </w:pPr>
    </w:p>
    <w:tbl>
      <w:tblPr>
        <w:tblW w:w="48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"/>
        <w:gridCol w:w="2413"/>
        <w:gridCol w:w="7510"/>
        <w:gridCol w:w="2126"/>
        <w:gridCol w:w="852"/>
        <w:gridCol w:w="849"/>
      </w:tblGrid>
      <w:tr w:rsidR="005B2EF1" w:rsidRPr="006B1B32" w:rsidTr="00017F4E">
        <w:trPr>
          <w:trHeight w:val="2111"/>
          <w:jc w:val="center"/>
        </w:trPr>
        <w:tc>
          <w:tcPr>
            <w:tcW w:w="208" w:type="pct"/>
            <w:shd w:val="clear" w:color="auto" w:fill="auto"/>
            <w:vAlign w:val="center"/>
            <w:hideMark/>
          </w:tcPr>
          <w:p w:rsidR="005B2EF1" w:rsidRPr="0043451C" w:rsidRDefault="005B2EF1" w:rsidP="005B2E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451C">
              <w:rPr>
                <w:rFonts w:ascii="Arial" w:hAnsi="Arial" w:cs="Arial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841" w:type="pct"/>
            <w:shd w:val="clear" w:color="auto" w:fill="auto"/>
            <w:vAlign w:val="center"/>
            <w:hideMark/>
          </w:tcPr>
          <w:p w:rsidR="005B2EF1" w:rsidRPr="0043451C" w:rsidRDefault="005B2EF1" w:rsidP="005B2E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451C">
              <w:rPr>
                <w:rFonts w:ascii="Arial" w:hAnsi="Arial" w:cs="Arial"/>
                <w:b/>
                <w:bCs/>
                <w:sz w:val="20"/>
                <w:szCs w:val="20"/>
              </w:rPr>
              <w:t>Наименование товара, товарный знак (в случае наличия), страна происхождения товара</w:t>
            </w:r>
          </w:p>
        </w:tc>
        <w:tc>
          <w:tcPr>
            <w:tcW w:w="2617" w:type="pct"/>
            <w:shd w:val="clear" w:color="auto" w:fill="auto"/>
            <w:noWrap/>
            <w:vAlign w:val="center"/>
            <w:hideMark/>
          </w:tcPr>
          <w:p w:rsidR="005B2EF1" w:rsidRPr="0043451C" w:rsidRDefault="005B2EF1" w:rsidP="005B2EF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451C">
              <w:rPr>
                <w:rFonts w:ascii="Arial" w:hAnsi="Arial" w:cs="Arial"/>
                <w:b/>
                <w:bCs/>
                <w:sz w:val="20"/>
                <w:szCs w:val="20"/>
              </w:rPr>
              <w:t>Предложение участника закупки (описание товара)</w:t>
            </w:r>
          </w:p>
        </w:tc>
        <w:tc>
          <w:tcPr>
            <w:tcW w:w="741" w:type="pct"/>
            <w:vAlign w:val="center"/>
          </w:tcPr>
          <w:p w:rsidR="005B2EF1" w:rsidRPr="00017F4E" w:rsidRDefault="005B2EF1" w:rsidP="00017F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451C">
              <w:rPr>
                <w:rFonts w:ascii="Arial" w:hAnsi="Arial" w:cs="Arial"/>
                <w:b/>
                <w:bCs/>
                <w:sz w:val="20"/>
                <w:szCs w:val="20"/>
              </w:rPr>
              <w:t>Остаточный срок хранения</w:t>
            </w:r>
            <w:r w:rsidR="00017F4E" w:rsidRPr="00017F4E">
              <w:rPr>
                <w:rFonts w:ascii="Arial" w:hAnsi="Arial" w:cs="Arial"/>
                <w:b/>
                <w:sz w:val="20"/>
                <w:szCs w:val="20"/>
              </w:rPr>
              <w:t xml:space="preserve"> на момент поставки</w:t>
            </w:r>
          </w:p>
        </w:tc>
        <w:tc>
          <w:tcPr>
            <w:tcW w:w="297" w:type="pct"/>
            <w:vAlign w:val="center"/>
          </w:tcPr>
          <w:p w:rsidR="005B2EF1" w:rsidRPr="0043451C" w:rsidRDefault="008D0A26" w:rsidP="008D0A26">
            <w:pPr>
              <w:pStyle w:val="aff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451C">
              <w:rPr>
                <w:rFonts w:ascii="Arial" w:hAnsi="Arial" w:cs="Arial"/>
                <w:b/>
                <w:bCs/>
                <w:sz w:val="20"/>
                <w:szCs w:val="20"/>
              </w:rPr>
              <w:t>К</w:t>
            </w:r>
            <w:r w:rsidR="00BB3A19" w:rsidRPr="0043451C">
              <w:rPr>
                <w:rFonts w:ascii="Arial" w:hAnsi="Arial" w:cs="Arial"/>
                <w:b/>
                <w:bCs/>
                <w:sz w:val="20"/>
                <w:szCs w:val="20"/>
              </w:rPr>
              <w:t>ол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="00BB3A19" w:rsidRPr="0043451C">
              <w:rPr>
                <w:rFonts w:ascii="Arial" w:hAnsi="Arial" w:cs="Arial"/>
                <w:b/>
                <w:bCs/>
                <w:sz w:val="20"/>
                <w:szCs w:val="20"/>
              </w:rPr>
              <w:t>во</w:t>
            </w:r>
          </w:p>
        </w:tc>
        <w:tc>
          <w:tcPr>
            <w:tcW w:w="296" w:type="pct"/>
            <w:vAlign w:val="center"/>
          </w:tcPr>
          <w:p w:rsidR="005B2EF1" w:rsidRPr="0043451C" w:rsidRDefault="00BB3A19" w:rsidP="005B2EF1">
            <w:pPr>
              <w:pStyle w:val="aff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3451C">
              <w:rPr>
                <w:rFonts w:ascii="Arial" w:hAnsi="Arial" w:cs="Arial"/>
                <w:b/>
                <w:sz w:val="20"/>
                <w:szCs w:val="20"/>
              </w:rPr>
              <w:t>Ед. изм.</w:t>
            </w:r>
          </w:p>
        </w:tc>
      </w:tr>
      <w:tr w:rsidR="005B2EF1" w:rsidRPr="006B1B32" w:rsidTr="00017F4E">
        <w:trPr>
          <w:trHeight w:val="300"/>
          <w:jc w:val="center"/>
        </w:trPr>
        <w:tc>
          <w:tcPr>
            <w:tcW w:w="208" w:type="pct"/>
            <w:shd w:val="clear" w:color="auto" w:fill="auto"/>
          </w:tcPr>
          <w:p w:rsidR="005B2EF1" w:rsidRPr="00CA5301" w:rsidRDefault="005B2EF1" w:rsidP="001E32CD">
            <w:pPr>
              <w:pStyle w:val="affc"/>
              <w:ind w:left="36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41" w:type="pct"/>
            <w:shd w:val="clear" w:color="auto" w:fill="auto"/>
          </w:tcPr>
          <w:p w:rsidR="005B2EF1" w:rsidRPr="00CA5301" w:rsidRDefault="005B2EF1" w:rsidP="005B2EF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A5301">
              <w:rPr>
                <w:rFonts w:ascii="Arial" w:hAnsi="Arial" w:cs="Arial"/>
                <w:color w:val="000000"/>
                <w:sz w:val="20"/>
                <w:szCs w:val="20"/>
              </w:rPr>
              <w:t>Товарный знак отсутствует,</w:t>
            </w:r>
          </w:p>
          <w:p w:rsidR="005B2EF1" w:rsidRPr="00005EBE" w:rsidRDefault="005B2EF1" w:rsidP="005B2EF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A5301">
              <w:rPr>
                <w:rFonts w:ascii="Arial" w:hAnsi="Arial" w:cs="Arial"/>
                <w:color w:val="000000"/>
                <w:sz w:val="20"/>
                <w:szCs w:val="20"/>
              </w:rPr>
              <w:t>Страна происхождения товара Россия</w:t>
            </w:r>
            <w:r w:rsidR="00005EBE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2617" w:type="pct"/>
            <w:shd w:val="clear" w:color="auto" w:fill="auto"/>
          </w:tcPr>
          <w:p w:rsidR="005B2EF1" w:rsidRPr="00CA5301" w:rsidRDefault="005B2EF1" w:rsidP="009D64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" w:type="pct"/>
            <w:vAlign w:val="center"/>
          </w:tcPr>
          <w:p w:rsidR="005B2EF1" w:rsidRPr="00CA5301" w:rsidRDefault="001E32CD" w:rsidP="005B2EF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5397F">
              <w:rPr>
                <w:rFonts w:ascii="Arial" w:hAnsi="Arial" w:cs="Arial"/>
                <w:sz w:val="20"/>
                <w:szCs w:val="20"/>
              </w:rPr>
              <w:t>80%</w:t>
            </w:r>
          </w:p>
        </w:tc>
        <w:tc>
          <w:tcPr>
            <w:tcW w:w="297" w:type="pct"/>
            <w:vAlign w:val="center"/>
          </w:tcPr>
          <w:p w:rsidR="005B2EF1" w:rsidRPr="001E32CD" w:rsidRDefault="005B2EF1" w:rsidP="005B2EF1">
            <w:pPr>
              <w:pStyle w:val="aff3"/>
              <w:jc w:val="center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296" w:type="pct"/>
            <w:vAlign w:val="center"/>
          </w:tcPr>
          <w:p w:rsidR="005B2EF1" w:rsidRPr="001E32CD" w:rsidRDefault="005B2EF1" w:rsidP="005B2EF1">
            <w:pPr>
              <w:pStyle w:val="aff3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</w:p>
        </w:tc>
      </w:tr>
      <w:tr w:rsidR="001E32CD" w:rsidRPr="006B1B32" w:rsidTr="00017F4E">
        <w:trPr>
          <w:trHeight w:val="300"/>
          <w:jc w:val="center"/>
        </w:trPr>
        <w:tc>
          <w:tcPr>
            <w:tcW w:w="208" w:type="pct"/>
            <w:shd w:val="clear" w:color="auto" w:fill="auto"/>
          </w:tcPr>
          <w:p w:rsidR="001E32CD" w:rsidRPr="00CA5301" w:rsidRDefault="001E32CD" w:rsidP="005B2EF1">
            <w:pPr>
              <w:pStyle w:val="affc"/>
              <w:numPr>
                <w:ilvl w:val="0"/>
                <w:numId w:val="45"/>
              </w:numPr>
              <w:ind w:left="36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841" w:type="pct"/>
            <w:shd w:val="clear" w:color="auto" w:fill="auto"/>
          </w:tcPr>
          <w:p w:rsidR="001E32CD" w:rsidRPr="00CA5301" w:rsidRDefault="001E32CD" w:rsidP="005B2EF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17" w:type="pct"/>
            <w:shd w:val="clear" w:color="auto" w:fill="auto"/>
          </w:tcPr>
          <w:p w:rsidR="001E32CD" w:rsidRPr="00CA5301" w:rsidRDefault="001E32CD" w:rsidP="009D64B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1" w:type="pct"/>
            <w:vAlign w:val="center"/>
          </w:tcPr>
          <w:p w:rsidR="001E32CD" w:rsidRPr="00CA5301" w:rsidRDefault="001E32CD" w:rsidP="005B2EF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7" w:type="pct"/>
            <w:vAlign w:val="center"/>
          </w:tcPr>
          <w:p w:rsidR="001E32CD" w:rsidRPr="001E32CD" w:rsidRDefault="001E32CD" w:rsidP="005B2EF1">
            <w:pPr>
              <w:pStyle w:val="aff3"/>
              <w:jc w:val="center"/>
              <w:rPr>
                <w:rFonts w:ascii="Arial" w:hAnsi="Arial" w:cs="Arial"/>
                <w:sz w:val="20"/>
                <w:lang w:val="ru-RU"/>
              </w:rPr>
            </w:pPr>
          </w:p>
        </w:tc>
        <w:tc>
          <w:tcPr>
            <w:tcW w:w="296" w:type="pct"/>
            <w:vAlign w:val="center"/>
          </w:tcPr>
          <w:p w:rsidR="001E32CD" w:rsidRPr="001E32CD" w:rsidRDefault="001E32CD" w:rsidP="005B2EF1">
            <w:pPr>
              <w:pStyle w:val="aff3"/>
              <w:jc w:val="center"/>
              <w:rPr>
                <w:rFonts w:ascii="Arial" w:hAnsi="Arial" w:cs="Arial"/>
                <w:b/>
                <w:sz w:val="20"/>
                <w:lang w:val="ru-RU"/>
              </w:rPr>
            </w:pPr>
          </w:p>
        </w:tc>
      </w:tr>
    </w:tbl>
    <w:p w:rsidR="009F3F4F" w:rsidRPr="006B1B32" w:rsidRDefault="009F3F4F" w:rsidP="00F475EA">
      <w:pPr>
        <w:jc w:val="both"/>
        <w:rPr>
          <w:rFonts w:ascii="Arial" w:hAnsi="Arial" w:cs="Arial"/>
          <w:sz w:val="28"/>
        </w:rPr>
      </w:pPr>
    </w:p>
    <w:sectPr w:rsidR="009F3F4F" w:rsidRPr="006B1B32" w:rsidSect="005B2EF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2CD" w:rsidRDefault="00F072CD" w:rsidP="001B76BF">
      <w:r>
        <w:separator/>
      </w:r>
    </w:p>
  </w:endnote>
  <w:endnote w:type="continuationSeparator" w:id="0">
    <w:p w:rsidR="00F072CD" w:rsidRDefault="00F072CD" w:rsidP="001B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2CD" w:rsidRDefault="00F072CD" w:rsidP="001B76BF">
      <w:r>
        <w:separator/>
      </w:r>
    </w:p>
  </w:footnote>
  <w:footnote w:type="continuationSeparator" w:id="0">
    <w:p w:rsidR="00F072CD" w:rsidRDefault="00F072CD" w:rsidP="001B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AA75655"/>
    <w:multiLevelType w:val="hybridMultilevel"/>
    <w:tmpl w:val="66181414"/>
    <w:lvl w:ilvl="0" w:tplc="195EA4B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BE0BC3"/>
    <w:multiLevelType w:val="multilevel"/>
    <w:tmpl w:val="AB08DE6E"/>
    <w:lvl w:ilvl="0">
      <w:start w:val="1"/>
      <w:numFmt w:val="decimal"/>
      <w:lvlText w:val="1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9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525EBE"/>
    <w:multiLevelType w:val="multilevel"/>
    <w:tmpl w:val="BD6ED4D8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18B352A"/>
    <w:multiLevelType w:val="multilevel"/>
    <w:tmpl w:val="91169086"/>
    <w:lvl w:ilvl="0">
      <w:start w:val="17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39A2BF2"/>
    <w:multiLevelType w:val="multilevel"/>
    <w:tmpl w:val="55224FA4"/>
    <w:lvl w:ilvl="0">
      <w:start w:val="27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2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1277E8D"/>
    <w:multiLevelType w:val="hybridMultilevel"/>
    <w:tmpl w:val="49C8CD96"/>
    <w:lvl w:ilvl="0" w:tplc="3A88EE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AD74AB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singl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7A53"/>
    <w:multiLevelType w:val="multilevel"/>
    <w:tmpl w:val="87147B2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4BD10F5"/>
    <w:multiLevelType w:val="hybridMultilevel"/>
    <w:tmpl w:val="CA74576E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D1247"/>
    <w:multiLevelType w:val="hybridMultilevel"/>
    <w:tmpl w:val="CD889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A1014"/>
    <w:multiLevelType w:val="multilevel"/>
    <w:tmpl w:val="02D29958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2DF4366D"/>
    <w:multiLevelType w:val="multilevel"/>
    <w:tmpl w:val="2E7E00C6"/>
    <w:lvl w:ilvl="0">
      <w:start w:val="26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21E5520"/>
    <w:multiLevelType w:val="hybridMultilevel"/>
    <w:tmpl w:val="F162FF2C"/>
    <w:lvl w:ilvl="0" w:tplc="817A9C1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C7903"/>
    <w:multiLevelType w:val="multilevel"/>
    <w:tmpl w:val="40FC7754"/>
    <w:lvl w:ilvl="0">
      <w:start w:val="1"/>
      <w:numFmt w:val="decimal"/>
      <w:lvlText w:val="2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28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49F6F07"/>
    <w:multiLevelType w:val="hybridMultilevel"/>
    <w:tmpl w:val="B128F44C"/>
    <w:lvl w:ilvl="0" w:tplc="9A1491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783610D"/>
    <w:multiLevelType w:val="hybridMultilevel"/>
    <w:tmpl w:val="0D50F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830514"/>
    <w:multiLevelType w:val="multilevel"/>
    <w:tmpl w:val="FDA2FA38"/>
    <w:lvl w:ilvl="0">
      <w:start w:val="35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3A1048AE"/>
    <w:multiLevelType w:val="multilevel"/>
    <w:tmpl w:val="2FD8FE6E"/>
    <w:lvl w:ilvl="0">
      <w:start w:val="1"/>
      <w:numFmt w:val="decimal"/>
      <w:lvlText w:val="1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7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A1B6407"/>
    <w:multiLevelType w:val="hybridMultilevel"/>
    <w:tmpl w:val="5A56F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26B90"/>
    <w:multiLevelType w:val="multilevel"/>
    <w:tmpl w:val="A00ED3EA"/>
    <w:lvl w:ilvl="0">
      <w:start w:val="24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7BA7A91"/>
    <w:multiLevelType w:val="multilevel"/>
    <w:tmpl w:val="EF1A5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B681AE7"/>
    <w:multiLevelType w:val="hybridMultilevel"/>
    <w:tmpl w:val="C41AA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BD143C6"/>
    <w:multiLevelType w:val="hybridMultilevel"/>
    <w:tmpl w:val="73F29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26C08"/>
    <w:multiLevelType w:val="multilevel"/>
    <w:tmpl w:val="646E330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6" w15:restartNumberingAfterBreak="0">
    <w:nsid w:val="4DB31BC4"/>
    <w:multiLevelType w:val="hybridMultilevel"/>
    <w:tmpl w:val="90B01DD8"/>
    <w:lvl w:ilvl="0" w:tplc="4D7A943C">
      <w:start w:val="1"/>
      <w:numFmt w:val="decimal"/>
      <w:lvlText w:val="%1."/>
      <w:lvlJc w:val="left"/>
      <w:pPr>
        <w:ind w:left="643" w:hanging="360"/>
      </w:pPr>
      <w:rPr>
        <w:strike w:val="0"/>
        <w:dstrike w:val="0"/>
        <w:u w:val="none" w:color="000000"/>
        <w:effect w:val="none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EE5967"/>
    <w:multiLevelType w:val="hybridMultilevel"/>
    <w:tmpl w:val="265E4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C13C5"/>
    <w:multiLevelType w:val="hybridMultilevel"/>
    <w:tmpl w:val="484A9080"/>
    <w:lvl w:ilvl="0" w:tplc="D32025AA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2" w:hanging="360"/>
      </w:pPr>
    </w:lvl>
    <w:lvl w:ilvl="2" w:tplc="0419001B" w:tentative="1">
      <w:start w:val="1"/>
      <w:numFmt w:val="lowerRoman"/>
      <w:lvlText w:val="%3."/>
      <w:lvlJc w:val="right"/>
      <w:pPr>
        <w:ind w:left="1802" w:hanging="180"/>
      </w:pPr>
    </w:lvl>
    <w:lvl w:ilvl="3" w:tplc="0419000F" w:tentative="1">
      <w:start w:val="1"/>
      <w:numFmt w:val="decimal"/>
      <w:lvlText w:val="%4."/>
      <w:lvlJc w:val="left"/>
      <w:pPr>
        <w:ind w:left="2522" w:hanging="360"/>
      </w:pPr>
    </w:lvl>
    <w:lvl w:ilvl="4" w:tplc="04190019" w:tentative="1">
      <w:start w:val="1"/>
      <w:numFmt w:val="lowerLetter"/>
      <w:lvlText w:val="%5."/>
      <w:lvlJc w:val="left"/>
      <w:pPr>
        <w:ind w:left="3242" w:hanging="360"/>
      </w:pPr>
    </w:lvl>
    <w:lvl w:ilvl="5" w:tplc="0419001B" w:tentative="1">
      <w:start w:val="1"/>
      <w:numFmt w:val="lowerRoman"/>
      <w:lvlText w:val="%6."/>
      <w:lvlJc w:val="right"/>
      <w:pPr>
        <w:ind w:left="3962" w:hanging="180"/>
      </w:pPr>
    </w:lvl>
    <w:lvl w:ilvl="6" w:tplc="0419000F" w:tentative="1">
      <w:start w:val="1"/>
      <w:numFmt w:val="decimal"/>
      <w:lvlText w:val="%7."/>
      <w:lvlJc w:val="left"/>
      <w:pPr>
        <w:ind w:left="4682" w:hanging="360"/>
      </w:pPr>
    </w:lvl>
    <w:lvl w:ilvl="7" w:tplc="04190019" w:tentative="1">
      <w:start w:val="1"/>
      <w:numFmt w:val="lowerLetter"/>
      <w:lvlText w:val="%8."/>
      <w:lvlJc w:val="left"/>
      <w:pPr>
        <w:ind w:left="5402" w:hanging="360"/>
      </w:pPr>
    </w:lvl>
    <w:lvl w:ilvl="8" w:tplc="041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9" w15:restartNumberingAfterBreak="0">
    <w:nsid w:val="54370EDE"/>
    <w:multiLevelType w:val="multilevel"/>
    <w:tmpl w:val="28548DB0"/>
    <w:lvl w:ilvl="0">
      <w:start w:val="34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E577357"/>
    <w:multiLevelType w:val="hybridMultilevel"/>
    <w:tmpl w:val="88E2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16DD1"/>
    <w:multiLevelType w:val="hybridMultilevel"/>
    <w:tmpl w:val="5144F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B073EF"/>
    <w:multiLevelType w:val="multilevel"/>
    <w:tmpl w:val="A52A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6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3" w15:restartNumberingAfterBreak="0">
    <w:nsid w:val="65314A4D"/>
    <w:multiLevelType w:val="multilevel"/>
    <w:tmpl w:val="45D68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6493B7E"/>
    <w:multiLevelType w:val="multilevel"/>
    <w:tmpl w:val="AB928A3C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0"/>
      <w:numFmt w:val="decimal"/>
      <w:lvlText w:val="%1.%2."/>
      <w:lvlJc w:val="left"/>
      <w:pPr>
        <w:tabs>
          <w:tab w:val="num" w:pos="450"/>
        </w:tabs>
        <w:ind w:left="450" w:hanging="45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35" w15:restartNumberingAfterBreak="0">
    <w:nsid w:val="6B317CEA"/>
    <w:multiLevelType w:val="multilevel"/>
    <w:tmpl w:val="56EC373A"/>
    <w:lvl w:ilvl="0">
      <w:start w:val="1"/>
      <w:numFmt w:val="decimal"/>
      <w:pStyle w:val="a"/>
      <w:lvlText w:val="%1."/>
      <w:lvlJc w:val="left"/>
      <w:pPr>
        <w:ind w:left="360" w:hanging="360"/>
      </w:pPr>
      <w:rPr>
        <w:b/>
        <w:i w:val="0"/>
        <w:color w:val="auto"/>
        <w:sz w:val="24"/>
      </w:rPr>
    </w:lvl>
    <w:lvl w:ilvl="1">
      <w:start w:val="1"/>
      <w:numFmt w:val="decimal"/>
      <w:lvlText w:val="%1.%2."/>
      <w:lvlJc w:val="left"/>
      <w:pPr>
        <w:ind w:left="672" w:hanging="432"/>
      </w:pPr>
      <w:rPr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176C0D"/>
    <w:multiLevelType w:val="multilevel"/>
    <w:tmpl w:val="C6005FE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31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6E5C1297"/>
    <w:multiLevelType w:val="hybridMultilevel"/>
    <w:tmpl w:val="AC20C280"/>
    <w:lvl w:ilvl="0" w:tplc="65667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93750"/>
    <w:multiLevelType w:val="hybridMultilevel"/>
    <w:tmpl w:val="EB98AD4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D23DD"/>
    <w:multiLevelType w:val="hybridMultilevel"/>
    <w:tmpl w:val="4AC82992"/>
    <w:lvl w:ilvl="0" w:tplc="B2C01ED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7604F"/>
    <w:multiLevelType w:val="multilevel"/>
    <w:tmpl w:val="82323EF6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7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1" w15:restartNumberingAfterBreak="0">
    <w:nsid w:val="7B5370D5"/>
    <w:multiLevelType w:val="hybridMultilevel"/>
    <w:tmpl w:val="BE90552E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E52B8"/>
    <w:multiLevelType w:val="multilevel"/>
    <w:tmpl w:val="81C83358"/>
    <w:lvl w:ilvl="0">
      <w:start w:val="1"/>
      <w:numFmt w:val="decimal"/>
      <w:lvlText w:val="1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4"/>
      <w:numFmt w:val="decimal"/>
      <w:lvlText w:val="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decimal"/>
      <w:lvlText w:val="%3.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3" w15:restartNumberingAfterBreak="0">
    <w:nsid w:val="7D213EA2"/>
    <w:multiLevelType w:val="multilevel"/>
    <w:tmpl w:val="3B06E5B8"/>
    <w:lvl w:ilvl="0">
      <w:start w:val="33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7DFD394B"/>
    <w:multiLevelType w:val="hybridMultilevel"/>
    <w:tmpl w:val="11B0F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05C52"/>
    <w:multiLevelType w:val="multilevel"/>
    <w:tmpl w:val="073A97A4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start w:val="5"/>
      <w:numFmt w:val="decimal"/>
      <w:lvlText w:val="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5"/>
  </w:num>
  <w:num w:numId="2">
    <w:abstractNumId w:val="40"/>
  </w:num>
  <w:num w:numId="3">
    <w:abstractNumId w:val="42"/>
  </w:num>
  <w:num w:numId="4">
    <w:abstractNumId w:val="19"/>
  </w:num>
  <w:num w:numId="5">
    <w:abstractNumId w:val="4"/>
  </w:num>
  <w:num w:numId="6">
    <w:abstractNumId w:val="5"/>
  </w:num>
  <w:num w:numId="7">
    <w:abstractNumId w:val="15"/>
  </w:num>
  <w:num w:numId="8">
    <w:abstractNumId w:val="36"/>
  </w:num>
  <w:num w:numId="9">
    <w:abstractNumId w:val="12"/>
  </w:num>
  <w:num w:numId="10">
    <w:abstractNumId w:val="23"/>
  </w:num>
  <w:num w:numId="11">
    <w:abstractNumId w:val="8"/>
  </w:num>
  <w:num w:numId="12">
    <w:abstractNumId w:val="37"/>
  </w:num>
  <w:num w:numId="13">
    <w:abstractNumId w:val="33"/>
  </w:num>
  <w:num w:numId="14">
    <w:abstractNumId w:val="6"/>
  </w:num>
  <w:num w:numId="15">
    <w:abstractNumId w:val="13"/>
  </w:num>
  <w:num w:numId="16">
    <w:abstractNumId w:val="7"/>
  </w:num>
  <w:num w:numId="17">
    <w:abstractNumId w:val="18"/>
  </w:num>
  <w:num w:numId="18">
    <w:abstractNumId w:val="17"/>
  </w:num>
  <w:num w:numId="19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</w:num>
  <w:num w:numId="21">
    <w:abstractNumId w:val="32"/>
  </w:num>
  <w:num w:numId="22">
    <w:abstractNumId w:val="41"/>
  </w:num>
  <w:num w:numId="23">
    <w:abstractNumId w:val="38"/>
  </w:num>
  <w:num w:numId="24">
    <w:abstractNumId w:val="3"/>
  </w:num>
  <w:num w:numId="25">
    <w:abstractNumId w:val="22"/>
  </w:num>
  <w:num w:numId="26">
    <w:abstractNumId w:val="9"/>
  </w:num>
  <w:num w:numId="27">
    <w:abstractNumId w:val="1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2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30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4"/>
  </w:num>
  <w:num w:numId="34">
    <w:abstractNumId w:val="21"/>
  </w:num>
  <w:num w:numId="35">
    <w:abstractNumId w:val="29"/>
  </w:num>
  <w:num w:numId="36">
    <w:abstractNumId w:val="43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24"/>
  </w:num>
  <w:num w:numId="42">
    <w:abstractNumId w:val="11"/>
  </w:num>
  <w:num w:numId="43">
    <w:abstractNumId w:val="27"/>
  </w:num>
  <w:num w:numId="44">
    <w:abstractNumId w:val="31"/>
  </w:num>
  <w:num w:numId="45">
    <w:abstractNumId w:val="2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4C96"/>
    <w:rsid w:val="00002BD9"/>
    <w:rsid w:val="00002DAD"/>
    <w:rsid w:val="00005EBE"/>
    <w:rsid w:val="00006E18"/>
    <w:rsid w:val="00010AC9"/>
    <w:rsid w:val="00010D6F"/>
    <w:rsid w:val="00011685"/>
    <w:rsid w:val="00013663"/>
    <w:rsid w:val="000152E2"/>
    <w:rsid w:val="00017350"/>
    <w:rsid w:val="00017E2A"/>
    <w:rsid w:val="00017F4E"/>
    <w:rsid w:val="00021A72"/>
    <w:rsid w:val="0002271B"/>
    <w:rsid w:val="00022C73"/>
    <w:rsid w:val="000321BB"/>
    <w:rsid w:val="00032481"/>
    <w:rsid w:val="00033E27"/>
    <w:rsid w:val="000351A2"/>
    <w:rsid w:val="00036672"/>
    <w:rsid w:val="00040F06"/>
    <w:rsid w:val="000410F1"/>
    <w:rsid w:val="000422B3"/>
    <w:rsid w:val="0004316A"/>
    <w:rsid w:val="0004589A"/>
    <w:rsid w:val="00051D11"/>
    <w:rsid w:val="000520E5"/>
    <w:rsid w:val="0005418A"/>
    <w:rsid w:val="00054747"/>
    <w:rsid w:val="0006023B"/>
    <w:rsid w:val="000603A9"/>
    <w:rsid w:val="000618AB"/>
    <w:rsid w:val="00065CD0"/>
    <w:rsid w:val="00070104"/>
    <w:rsid w:val="00070F20"/>
    <w:rsid w:val="00074DA2"/>
    <w:rsid w:val="00081B56"/>
    <w:rsid w:val="00082503"/>
    <w:rsid w:val="00082AE0"/>
    <w:rsid w:val="0008378B"/>
    <w:rsid w:val="000847F4"/>
    <w:rsid w:val="00085452"/>
    <w:rsid w:val="000854D2"/>
    <w:rsid w:val="000858FC"/>
    <w:rsid w:val="00086098"/>
    <w:rsid w:val="000901E4"/>
    <w:rsid w:val="0009055B"/>
    <w:rsid w:val="00091365"/>
    <w:rsid w:val="0009145B"/>
    <w:rsid w:val="00091AEE"/>
    <w:rsid w:val="0009490D"/>
    <w:rsid w:val="00094AD9"/>
    <w:rsid w:val="00094B7F"/>
    <w:rsid w:val="00095F6A"/>
    <w:rsid w:val="0009604A"/>
    <w:rsid w:val="00096150"/>
    <w:rsid w:val="00097CEA"/>
    <w:rsid w:val="000A0529"/>
    <w:rsid w:val="000A212B"/>
    <w:rsid w:val="000A483E"/>
    <w:rsid w:val="000A6CF8"/>
    <w:rsid w:val="000A6E2F"/>
    <w:rsid w:val="000A6F50"/>
    <w:rsid w:val="000A7A55"/>
    <w:rsid w:val="000B04CA"/>
    <w:rsid w:val="000B06F2"/>
    <w:rsid w:val="000B1690"/>
    <w:rsid w:val="000B2ADE"/>
    <w:rsid w:val="000B2CCE"/>
    <w:rsid w:val="000B2FFD"/>
    <w:rsid w:val="000B427E"/>
    <w:rsid w:val="000B54B8"/>
    <w:rsid w:val="000B74A2"/>
    <w:rsid w:val="000B7A39"/>
    <w:rsid w:val="000C2E98"/>
    <w:rsid w:val="000C423D"/>
    <w:rsid w:val="000D14C9"/>
    <w:rsid w:val="000D1A80"/>
    <w:rsid w:val="000D285F"/>
    <w:rsid w:val="000D374D"/>
    <w:rsid w:val="000D6359"/>
    <w:rsid w:val="000D65A6"/>
    <w:rsid w:val="000E6DE0"/>
    <w:rsid w:val="000E7C38"/>
    <w:rsid w:val="000F09E5"/>
    <w:rsid w:val="000F0D61"/>
    <w:rsid w:val="000F229B"/>
    <w:rsid w:val="000F2863"/>
    <w:rsid w:val="000F6082"/>
    <w:rsid w:val="00101944"/>
    <w:rsid w:val="00102D19"/>
    <w:rsid w:val="00104E82"/>
    <w:rsid w:val="001063A0"/>
    <w:rsid w:val="001066CE"/>
    <w:rsid w:val="001100B1"/>
    <w:rsid w:val="00112AB0"/>
    <w:rsid w:val="001133C9"/>
    <w:rsid w:val="00113747"/>
    <w:rsid w:val="001139A3"/>
    <w:rsid w:val="001143B6"/>
    <w:rsid w:val="00115B37"/>
    <w:rsid w:val="001202F2"/>
    <w:rsid w:val="001209AC"/>
    <w:rsid w:val="0012160A"/>
    <w:rsid w:val="00121DE2"/>
    <w:rsid w:val="00122A59"/>
    <w:rsid w:val="0012525F"/>
    <w:rsid w:val="001260F5"/>
    <w:rsid w:val="00130414"/>
    <w:rsid w:val="0013169B"/>
    <w:rsid w:val="00131C98"/>
    <w:rsid w:val="001362EE"/>
    <w:rsid w:val="00136369"/>
    <w:rsid w:val="0013670B"/>
    <w:rsid w:val="00140D38"/>
    <w:rsid w:val="0014101E"/>
    <w:rsid w:val="001423DA"/>
    <w:rsid w:val="0014408E"/>
    <w:rsid w:val="0014437C"/>
    <w:rsid w:val="00146E3E"/>
    <w:rsid w:val="0015100F"/>
    <w:rsid w:val="0015143C"/>
    <w:rsid w:val="00152771"/>
    <w:rsid w:val="001549C3"/>
    <w:rsid w:val="00155EA7"/>
    <w:rsid w:val="00157C27"/>
    <w:rsid w:val="00165F8B"/>
    <w:rsid w:val="0017075A"/>
    <w:rsid w:val="00170810"/>
    <w:rsid w:val="001725C9"/>
    <w:rsid w:val="00176E7B"/>
    <w:rsid w:val="001776E2"/>
    <w:rsid w:val="00181EEF"/>
    <w:rsid w:val="00181F5D"/>
    <w:rsid w:val="001825D2"/>
    <w:rsid w:val="001845D9"/>
    <w:rsid w:val="00186325"/>
    <w:rsid w:val="001905F2"/>
    <w:rsid w:val="0019097C"/>
    <w:rsid w:val="0019237D"/>
    <w:rsid w:val="00197AE2"/>
    <w:rsid w:val="001A27FD"/>
    <w:rsid w:val="001A372D"/>
    <w:rsid w:val="001A38AD"/>
    <w:rsid w:val="001A419C"/>
    <w:rsid w:val="001A4957"/>
    <w:rsid w:val="001A4FCD"/>
    <w:rsid w:val="001A6838"/>
    <w:rsid w:val="001B2759"/>
    <w:rsid w:val="001B59F5"/>
    <w:rsid w:val="001B6798"/>
    <w:rsid w:val="001B6DE3"/>
    <w:rsid w:val="001B750A"/>
    <w:rsid w:val="001B76BF"/>
    <w:rsid w:val="001B7CFD"/>
    <w:rsid w:val="001C20E2"/>
    <w:rsid w:val="001C2986"/>
    <w:rsid w:val="001C6E86"/>
    <w:rsid w:val="001D00B9"/>
    <w:rsid w:val="001D1E88"/>
    <w:rsid w:val="001D4286"/>
    <w:rsid w:val="001D4FBD"/>
    <w:rsid w:val="001D5817"/>
    <w:rsid w:val="001D6871"/>
    <w:rsid w:val="001D72CF"/>
    <w:rsid w:val="001E0292"/>
    <w:rsid w:val="001E05B0"/>
    <w:rsid w:val="001E3000"/>
    <w:rsid w:val="001E32CD"/>
    <w:rsid w:val="001F09E4"/>
    <w:rsid w:val="001F0CA9"/>
    <w:rsid w:val="001F3516"/>
    <w:rsid w:val="001F3C97"/>
    <w:rsid w:val="001F6578"/>
    <w:rsid w:val="0020167C"/>
    <w:rsid w:val="0020246D"/>
    <w:rsid w:val="002024F9"/>
    <w:rsid w:val="002027DA"/>
    <w:rsid w:val="00202980"/>
    <w:rsid w:val="00204B55"/>
    <w:rsid w:val="00204C96"/>
    <w:rsid w:val="00211D92"/>
    <w:rsid w:val="0021413F"/>
    <w:rsid w:val="00214914"/>
    <w:rsid w:val="0022115A"/>
    <w:rsid w:val="002213EF"/>
    <w:rsid w:val="00222DE8"/>
    <w:rsid w:val="002269FD"/>
    <w:rsid w:val="00227A32"/>
    <w:rsid w:val="002314E8"/>
    <w:rsid w:val="00232512"/>
    <w:rsid w:val="002342C9"/>
    <w:rsid w:val="00235278"/>
    <w:rsid w:val="00235868"/>
    <w:rsid w:val="00235DDD"/>
    <w:rsid w:val="002365B9"/>
    <w:rsid w:val="002366A8"/>
    <w:rsid w:val="002416DB"/>
    <w:rsid w:val="00241979"/>
    <w:rsid w:val="0024205C"/>
    <w:rsid w:val="00242FA1"/>
    <w:rsid w:val="002443A0"/>
    <w:rsid w:val="00244C81"/>
    <w:rsid w:val="00244FB8"/>
    <w:rsid w:val="00246ED2"/>
    <w:rsid w:val="0025180A"/>
    <w:rsid w:val="002523F8"/>
    <w:rsid w:val="00256570"/>
    <w:rsid w:val="00256ADC"/>
    <w:rsid w:val="0025772A"/>
    <w:rsid w:val="00264498"/>
    <w:rsid w:val="00265876"/>
    <w:rsid w:val="00273443"/>
    <w:rsid w:val="00275110"/>
    <w:rsid w:val="00275C3B"/>
    <w:rsid w:val="00276188"/>
    <w:rsid w:val="0027731F"/>
    <w:rsid w:val="002802C9"/>
    <w:rsid w:val="00282252"/>
    <w:rsid w:val="00284950"/>
    <w:rsid w:val="00286216"/>
    <w:rsid w:val="00286DD6"/>
    <w:rsid w:val="00286EE2"/>
    <w:rsid w:val="00287F1C"/>
    <w:rsid w:val="00290E69"/>
    <w:rsid w:val="002940BF"/>
    <w:rsid w:val="00295FF1"/>
    <w:rsid w:val="002A023E"/>
    <w:rsid w:val="002A316D"/>
    <w:rsid w:val="002A37D6"/>
    <w:rsid w:val="002A48DA"/>
    <w:rsid w:val="002A5FFE"/>
    <w:rsid w:val="002A6D13"/>
    <w:rsid w:val="002B1449"/>
    <w:rsid w:val="002B551D"/>
    <w:rsid w:val="002B685F"/>
    <w:rsid w:val="002C12BD"/>
    <w:rsid w:val="002C18A3"/>
    <w:rsid w:val="002C2508"/>
    <w:rsid w:val="002C5DAA"/>
    <w:rsid w:val="002D167E"/>
    <w:rsid w:val="002D4E48"/>
    <w:rsid w:val="002D7209"/>
    <w:rsid w:val="002E3C35"/>
    <w:rsid w:val="002E66C8"/>
    <w:rsid w:val="002F03CA"/>
    <w:rsid w:val="002F621D"/>
    <w:rsid w:val="002F744F"/>
    <w:rsid w:val="002F7AC5"/>
    <w:rsid w:val="002F7E7C"/>
    <w:rsid w:val="003003D5"/>
    <w:rsid w:val="003028C6"/>
    <w:rsid w:val="0030472A"/>
    <w:rsid w:val="0030642B"/>
    <w:rsid w:val="00307182"/>
    <w:rsid w:val="00310A28"/>
    <w:rsid w:val="00311918"/>
    <w:rsid w:val="00314E57"/>
    <w:rsid w:val="0031593C"/>
    <w:rsid w:val="00315A3E"/>
    <w:rsid w:val="00316165"/>
    <w:rsid w:val="0032179D"/>
    <w:rsid w:val="00322976"/>
    <w:rsid w:val="00322A0C"/>
    <w:rsid w:val="00324392"/>
    <w:rsid w:val="003243DA"/>
    <w:rsid w:val="00326EC2"/>
    <w:rsid w:val="0032715A"/>
    <w:rsid w:val="0033043F"/>
    <w:rsid w:val="00332B0C"/>
    <w:rsid w:val="00335C11"/>
    <w:rsid w:val="003368F3"/>
    <w:rsid w:val="00342E96"/>
    <w:rsid w:val="00345F73"/>
    <w:rsid w:val="00346031"/>
    <w:rsid w:val="003534E5"/>
    <w:rsid w:val="00353FD0"/>
    <w:rsid w:val="0035517E"/>
    <w:rsid w:val="003563D1"/>
    <w:rsid w:val="00356DA4"/>
    <w:rsid w:val="003574CC"/>
    <w:rsid w:val="00357C9D"/>
    <w:rsid w:val="0036176E"/>
    <w:rsid w:val="0036189B"/>
    <w:rsid w:val="003627A4"/>
    <w:rsid w:val="003650BA"/>
    <w:rsid w:val="003679E8"/>
    <w:rsid w:val="00374AAB"/>
    <w:rsid w:val="003806CC"/>
    <w:rsid w:val="003826F8"/>
    <w:rsid w:val="00382B61"/>
    <w:rsid w:val="00382C3E"/>
    <w:rsid w:val="00382FFD"/>
    <w:rsid w:val="00386756"/>
    <w:rsid w:val="00386D54"/>
    <w:rsid w:val="00387CBD"/>
    <w:rsid w:val="00393138"/>
    <w:rsid w:val="0039359B"/>
    <w:rsid w:val="00394C95"/>
    <w:rsid w:val="00395CC6"/>
    <w:rsid w:val="003A1E03"/>
    <w:rsid w:val="003A200D"/>
    <w:rsid w:val="003A549D"/>
    <w:rsid w:val="003A5B30"/>
    <w:rsid w:val="003B0CB0"/>
    <w:rsid w:val="003B0D46"/>
    <w:rsid w:val="003B536C"/>
    <w:rsid w:val="003B61AA"/>
    <w:rsid w:val="003B650C"/>
    <w:rsid w:val="003C0CDF"/>
    <w:rsid w:val="003C522D"/>
    <w:rsid w:val="003C5427"/>
    <w:rsid w:val="003C6AC2"/>
    <w:rsid w:val="003C6AEC"/>
    <w:rsid w:val="003D2B9D"/>
    <w:rsid w:val="003D2C11"/>
    <w:rsid w:val="003D2F3C"/>
    <w:rsid w:val="003D305F"/>
    <w:rsid w:val="003D464E"/>
    <w:rsid w:val="003D6737"/>
    <w:rsid w:val="003E0568"/>
    <w:rsid w:val="003E1081"/>
    <w:rsid w:val="003E1724"/>
    <w:rsid w:val="003E282D"/>
    <w:rsid w:val="003E4852"/>
    <w:rsid w:val="003E7249"/>
    <w:rsid w:val="003E73A7"/>
    <w:rsid w:val="003E7D7F"/>
    <w:rsid w:val="003F0450"/>
    <w:rsid w:val="003F22E2"/>
    <w:rsid w:val="003F3C7F"/>
    <w:rsid w:val="003F433C"/>
    <w:rsid w:val="003F45BF"/>
    <w:rsid w:val="003F468D"/>
    <w:rsid w:val="004007F5"/>
    <w:rsid w:val="004008FF"/>
    <w:rsid w:val="004040E6"/>
    <w:rsid w:val="00406A59"/>
    <w:rsid w:val="00406B6E"/>
    <w:rsid w:val="00406E58"/>
    <w:rsid w:val="00406F0B"/>
    <w:rsid w:val="004074AA"/>
    <w:rsid w:val="00407A3C"/>
    <w:rsid w:val="0041069C"/>
    <w:rsid w:val="00411C99"/>
    <w:rsid w:val="00412ED4"/>
    <w:rsid w:val="00416437"/>
    <w:rsid w:val="0042129C"/>
    <w:rsid w:val="00422661"/>
    <w:rsid w:val="0042299E"/>
    <w:rsid w:val="00422BD9"/>
    <w:rsid w:val="00425B01"/>
    <w:rsid w:val="0042618D"/>
    <w:rsid w:val="00430411"/>
    <w:rsid w:val="00430CBC"/>
    <w:rsid w:val="0043315A"/>
    <w:rsid w:val="00433168"/>
    <w:rsid w:val="0043451C"/>
    <w:rsid w:val="004347FD"/>
    <w:rsid w:val="00435581"/>
    <w:rsid w:val="00436437"/>
    <w:rsid w:val="004407EC"/>
    <w:rsid w:val="004439BD"/>
    <w:rsid w:val="004449F5"/>
    <w:rsid w:val="00447A2C"/>
    <w:rsid w:val="004513A5"/>
    <w:rsid w:val="00451C1E"/>
    <w:rsid w:val="0047187C"/>
    <w:rsid w:val="004719CD"/>
    <w:rsid w:val="00473EB7"/>
    <w:rsid w:val="00484D55"/>
    <w:rsid w:val="00486D2D"/>
    <w:rsid w:val="00491F4A"/>
    <w:rsid w:val="00492733"/>
    <w:rsid w:val="0049317A"/>
    <w:rsid w:val="00496D2D"/>
    <w:rsid w:val="004A04D3"/>
    <w:rsid w:val="004A09D5"/>
    <w:rsid w:val="004A253B"/>
    <w:rsid w:val="004A3AC6"/>
    <w:rsid w:val="004A4D2D"/>
    <w:rsid w:val="004B2448"/>
    <w:rsid w:val="004B457B"/>
    <w:rsid w:val="004B52C1"/>
    <w:rsid w:val="004B6BC9"/>
    <w:rsid w:val="004C443A"/>
    <w:rsid w:val="004C4C16"/>
    <w:rsid w:val="004C582A"/>
    <w:rsid w:val="004C7061"/>
    <w:rsid w:val="004D1D0B"/>
    <w:rsid w:val="004D4747"/>
    <w:rsid w:val="004D5036"/>
    <w:rsid w:val="004D6390"/>
    <w:rsid w:val="004E0210"/>
    <w:rsid w:val="004E1597"/>
    <w:rsid w:val="004E2FCB"/>
    <w:rsid w:val="004E300F"/>
    <w:rsid w:val="004E32D2"/>
    <w:rsid w:val="004E5EF7"/>
    <w:rsid w:val="004E72AA"/>
    <w:rsid w:val="004E7769"/>
    <w:rsid w:val="004F297F"/>
    <w:rsid w:val="004F4BA3"/>
    <w:rsid w:val="004F4D5A"/>
    <w:rsid w:val="004F58C4"/>
    <w:rsid w:val="004F666B"/>
    <w:rsid w:val="005000E2"/>
    <w:rsid w:val="00505483"/>
    <w:rsid w:val="005106AF"/>
    <w:rsid w:val="00511CEE"/>
    <w:rsid w:val="005123B2"/>
    <w:rsid w:val="00513800"/>
    <w:rsid w:val="00513A71"/>
    <w:rsid w:val="00514DEA"/>
    <w:rsid w:val="00515C1B"/>
    <w:rsid w:val="00520CE7"/>
    <w:rsid w:val="0052418D"/>
    <w:rsid w:val="00525F56"/>
    <w:rsid w:val="00525FC8"/>
    <w:rsid w:val="00531B3E"/>
    <w:rsid w:val="00536B61"/>
    <w:rsid w:val="00537B07"/>
    <w:rsid w:val="00547F19"/>
    <w:rsid w:val="00550C52"/>
    <w:rsid w:val="005510E6"/>
    <w:rsid w:val="0055153B"/>
    <w:rsid w:val="0055462F"/>
    <w:rsid w:val="005557D7"/>
    <w:rsid w:val="0056097D"/>
    <w:rsid w:val="00561521"/>
    <w:rsid w:val="005637F7"/>
    <w:rsid w:val="00564005"/>
    <w:rsid w:val="0057194E"/>
    <w:rsid w:val="00572F3C"/>
    <w:rsid w:val="00573E9B"/>
    <w:rsid w:val="00576715"/>
    <w:rsid w:val="005835CA"/>
    <w:rsid w:val="0058464B"/>
    <w:rsid w:val="00584C0A"/>
    <w:rsid w:val="00585109"/>
    <w:rsid w:val="00587794"/>
    <w:rsid w:val="005925C7"/>
    <w:rsid w:val="00597B09"/>
    <w:rsid w:val="005A4562"/>
    <w:rsid w:val="005A4DDF"/>
    <w:rsid w:val="005A692E"/>
    <w:rsid w:val="005B0803"/>
    <w:rsid w:val="005B2EF1"/>
    <w:rsid w:val="005B3CF7"/>
    <w:rsid w:val="005B73C2"/>
    <w:rsid w:val="005C03DE"/>
    <w:rsid w:val="005C1FC2"/>
    <w:rsid w:val="005C22B3"/>
    <w:rsid w:val="005C2A9C"/>
    <w:rsid w:val="005C71B5"/>
    <w:rsid w:val="005D0C2D"/>
    <w:rsid w:val="005D16F7"/>
    <w:rsid w:val="005D5863"/>
    <w:rsid w:val="005E5756"/>
    <w:rsid w:val="005E5E2A"/>
    <w:rsid w:val="005E73CE"/>
    <w:rsid w:val="005F092F"/>
    <w:rsid w:val="005F4752"/>
    <w:rsid w:val="005F4A04"/>
    <w:rsid w:val="005F750F"/>
    <w:rsid w:val="006018E8"/>
    <w:rsid w:val="006025E1"/>
    <w:rsid w:val="00603949"/>
    <w:rsid w:val="00603AC5"/>
    <w:rsid w:val="00606E16"/>
    <w:rsid w:val="00610E5C"/>
    <w:rsid w:val="00611238"/>
    <w:rsid w:val="00611263"/>
    <w:rsid w:val="00611A33"/>
    <w:rsid w:val="00611A8F"/>
    <w:rsid w:val="0061259A"/>
    <w:rsid w:val="00612DCA"/>
    <w:rsid w:val="006145D9"/>
    <w:rsid w:val="006148C5"/>
    <w:rsid w:val="00615E78"/>
    <w:rsid w:val="00616510"/>
    <w:rsid w:val="006166FF"/>
    <w:rsid w:val="006168C4"/>
    <w:rsid w:val="006169A9"/>
    <w:rsid w:val="0062323B"/>
    <w:rsid w:val="00623955"/>
    <w:rsid w:val="00623C04"/>
    <w:rsid w:val="00625C8A"/>
    <w:rsid w:val="006306AD"/>
    <w:rsid w:val="006349E8"/>
    <w:rsid w:val="00634C5C"/>
    <w:rsid w:val="00636F1E"/>
    <w:rsid w:val="00636F29"/>
    <w:rsid w:val="00637FEB"/>
    <w:rsid w:val="006401B0"/>
    <w:rsid w:val="00644101"/>
    <w:rsid w:val="00644C89"/>
    <w:rsid w:val="00646542"/>
    <w:rsid w:val="006564FC"/>
    <w:rsid w:val="00662765"/>
    <w:rsid w:val="00664025"/>
    <w:rsid w:val="0066477F"/>
    <w:rsid w:val="0067003C"/>
    <w:rsid w:val="0067140E"/>
    <w:rsid w:val="00671B82"/>
    <w:rsid w:val="00674426"/>
    <w:rsid w:val="00676373"/>
    <w:rsid w:val="00676DA2"/>
    <w:rsid w:val="00680569"/>
    <w:rsid w:val="0068093F"/>
    <w:rsid w:val="0068659A"/>
    <w:rsid w:val="0068726C"/>
    <w:rsid w:val="00687AF9"/>
    <w:rsid w:val="00687D7A"/>
    <w:rsid w:val="0069018D"/>
    <w:rsid w:val="006904EE"/>
    <w:rsid w:val="0069443B"/>
    <w:rsid w:val="00694F37"/>
    <w:rsid w:val="006956A0"/>
    <w:rsid w:val="006A18F6"/>
    <w:rsid w:val="006A4556"/>
    <w:rsid w:val="006B1B32"/>
    <w:rsid w:val="006B351A"/>
    <w:rsid w:val="006B5D21"/>
    <w:rsid w:val="006B6070"/>
    <w:rsid w:val="006B66A1"/>
    <w:rsid w:val="006B6B2C"/>
    <w:rsid w:val="006C1391"/>
    <w:rsid w:val="006C5A36"/>
    <w:rsid w:val="006C6279"/>
    <w:rsid w:val="006C64FD"/>
    <w:rsid w:val="006C6DD4"/>
    <w:rsid w:val="006C733A"/>
    <w:rsid w:val="006D47F7"/>
    <w:rsid w:val="006D7C7B"/>
    <w:rsid w:val="006E2063"/>
    <w:rsid w:val="006E3337"/>
    <w:rsid w:val="006E44DB"/>
    <w:rsid w:val="006E6B25"/>
    <w:rsid w:val="006F111D"/>
    <w:rsid w:val="006F57BC"/>
    <w:rsid w:val="006F57C8"/>
    <w:rsid w:val="006F5AB1"/>
    <w:rsid w:val="00705C0A"/>
    <w:rsid w:val="00707C58"/>
    <w:rsid w:val="00716A65"/>
    <w:rsid w:val="0072468A"/>
    <w:rsid w:val="007249E6"/>
    <w:rsid w:val="0072619F"/>
    <w:rsid w:val="007276F4"/>
    <w:rsid w:val="0073150C"/>
    <w:rsid w:val="00731D3C"/>
    <w:rsid w:val="007342A6"/>
    <w:rsid w:val="00735E26"/>
    <w:rsid w:val="00736DBE"/>
    <w:rsid w:val="00737073"/>
    <w:rsid w:val="00740A64"/>
    <w:rsid w:val="00741989"/>
    <w:rsid w:val="00742419"/>
    <w:rsid w:val="00742E9C"/>
    <w:rsid w:val="007451C1"/>
    <w:rsid w:val="007462A5"/>
    <w:rsid w:val="0075032F"/>
    <w:rsid w:val="0075250B"/>
    <w:rsid w:val="0075263C"/>
    <w:rsid w:val="00752EED"/>
    <w:rsid w:val="007544F5"/>
    <w:rsid w:val="00754925"/>
    <w:rsid w:val="00756EB5"/>
    <w:rsid w:val="007603E1"/>
    <w:rsid w:val="00761E47"/>
    <w:rsid w:val="00762645"/>
    <w:rsid w:val="0076754D"/>
    <w:rsid w:val="00767F9B"/>
    <w:rsid w:val="007707D6"/>
    <w:rsid w:val="00771949"/>
    <w:rsid w:val="00772749"/>
    <w:rsid w:val="00774F57"/>
    <w:rsid w:val="00775696"/>
    <w:rsid w:val="00784ACC"/>
    <w:rsid w:val="00786B99"/>
    <w:rsid w:val="00787748"/>
    <w:rsid w:val="00787E51"/>
    <w:rsid w:val="007905D1"/>
    <w:rsid w:val="007929C9"/>
    <w:rsid w:val="00797405"/>
    <w:rsid w:val="007A05D3"/>
    <w:rsid w:val="007A5C00"/>
    <w:rsid w:val="007A7702"/>
    <w:rsid w:val="007B3B2A"/>
    <w:rsid w:val="007B416A"/>
    <w:rsid w:val="007C0F61"/>
    <w:rsid w:val="007C1FBC"/>
    <w:rsid w:val="007C3CA8"/>
    <w:rsid w:val="007C46E2"/>
    <w:rsid w:val="007C75CB"/>
    <w:rsid w:val="007D3813"/>
    <w:rsid w:val="007E22C4"/>
    <w:rsid w:val="007E4B6A"/>
    <w:rsid w:val="007E519A"/>
    <w:rsid w:val="007E5743"/>
    <w:rsid w:val="007E6C4F"/>
    <w:rsid w:val="007E7FFB"/>
    <w:rsid w:val="007F001D"/>
    <w:rsid w:val="007F2436"/>
    <w:rsid w:val="007F5F4F"/>
    <w:rsid w:val="008039E1"/>
    <w:rsid w:val="00804CA9"/>
    <w:rsid w:val="0080556B"/>
    <w:rsid w:val="0080783C"/>
    <w:rsid w:val="00810EAA"/>
    <w:rsid w:val="00812990"/>
    <w:rsid w:val="00813746"/>
    <w:rsid w:val="0081376D"/>
    <w:rsid w:val="00815C39"/>
    <w:rsid w:val="00815FF6"/>
    <w:rsid w:val="00821E59"/>
    <w:rsid w:val="00821EE1"/>
    <w:rsid w:val="00822141"/>
    <w:rsid w:val="00823334"/>
    <w:rsid w:val="0082379A"/>
    <w:rsid w:val="008245A7"/>
    <w:rsid w:val="00830A87"/>
    <w:rsid w:val="0083218A"/>
    <w:rsid w:val="00833CA1"/>
    <w:rsid w:val="008377AB"/>
    <w:rsid w:val="00841726"/>
    <w:rsid w:val="0084207C"/>
    <w:rsid w:val="00844E36"/>
    <w:rsid w:val="0084569B"/>
    <w:rsid w:val="00846D77"/>
    <w:rsid w:val="00847282"/>
    <w:rsid w:val="008476AE"/>
    <w:rsid w:val="00847AF1"/>
    <w:rsid w:val="00847C64"/>
    <w:rsid w:val="00854953"/>
    <w:rsid w:val="00854BCC"/>
    <w:rsid w:val="00855068"/>
    <w:rsid w:val="00855193"/>
    <w:rsid w:val="00855820"/>
    <w:rsid w:val="00857C58"/>
    <w:rsid w:val="00857D8E"/>
    <w:rsid w:val="008608B1"/>
    <w:rsid w:val="00860C22"/>
    <w:rsid w:val="00860CE4"/>
    <w:rsid w:val="0086127D"/>
    <w:rsid w:val="00861C67"/>
    <w:rsid w:val="008666F1"/>
    <w:rsid w:val="00867074"/>
    <w:rsid w:val="00867A89"/>
    <w:rsid w:val="00871A25"/>
    <w:rsid w:val="00873FE7"/>
    <w:rsid w:val="0087489F"/>
    <w:rsid w:val="0087666B"/>
    <w:rsid w:val="0087719A"/>
    <w:rsid w:val="008820E1"/>
    <w:rsid w:val="00883CEB"/>
    <w:rsid w:val="008853C1"/>
    <w:rsid w:val="008855D6"/>
    <w:rsid w:val="0088590B"/>
    <w:rsid w:val="00886057"/>
    <w:rsid w:val="008869CB"/>
    <w:rsid w:val="008875A5"/>
    <w:rsid w:val="008878FF"/>
    <w:rsid w:val="00890B50"/>
    <w:rsid w:val="00893436"/>
    <w:rsid w:val="008934DB"/>
    <w:rsid w:val="008935FF"/>
    <w:rsid w:val="00895ABE"/>
    <w:rsid w:val="00895B31"/>
    <w:rsid w:val="008A17BE"/>
    <w:rsid w:val="008A1C07"/>
    <w:rsid w:val="008A206C"/>
    <w:rsid w:val="008B0762"/>
    <w:rsid w:val="008B2991"/>
    <w:rsid w:val="008C2219"/>
    <w:rsid w:val="008C2238"/>
    <w:rsid w:val="008C2D13"/>
    <w:rsid w:val="008C39B4"/>
    <w:rsid w:val="008C7409"/>
    <w:rsid w:val="008C7472"/>
    <w:rsid w:val="008C779C"/>
    <w:rsid w:val="008D0A26"/>
    <w:rsid w:val="008D500A"/>
    <w:rsid w:val="008E04E9"/>
    <w:rsid w:val="008E1A69"/>
    <w:rsid w:val="008E1B98"/>
    <w:rsid w:val="008E213C"/>
    <w:rsid w:val="008E709B"/>
    <w:rsid w:val="008E77AD"/>
    <w:rsid w:val="008F3FF5"/>
    <w:rsid w:val="008F5922"/>
    <w:rsid w:val="008F680F"/>
    <w:rsid w:val="008F74FC"/>
    <w:rsid w:val="00902582"/>
    <w:rsid w:val="00903A11"/>
    <w:rsid w:val="00903B45"/>
    <w:rsid w:val="00905260"/>
    <w:rsid w:val="00906962"/>
    <w:rsid w:val="009133B5"/>
    <w:rsid w:val="00914723"/>
    <w:rsid w:val="00916583"/>
    <w:rsid w:val="00920FCE"/>
    <w:rsid w:val="00924B9C"/>
    <w:rsid w:val="009258D5"/>
    <w:rsid w:val="009274A7"/>
    <w:rsid w:val="00927DC2"/>
    <w:rsid w:val="00927F1C"/>
    <w:rsid w:val="00931FC6"/>
    <w:rsid w:val="009330D9"/>
    <w:rsid w:val="0093483A"/>
    <w:rsid w:val="00936883"/>
    <w:rsid w:val="00941098"/>
    <w:rsid w:val="009419F2"/>
    <w:rsid w:val="009422B4"/>
    <w:rsid w:val="00943B60"/>
    <w:rsid w:val="00945AD8"/>
    <w:rsid w:val="00950072"/>
    <w:rsid w:val="0095105D"/>
    <w:rsid w:val="00952742"/>
    <w:rsid w:val="00953866"/>
    <w:rsid w:val="00955043"/>
    <w:rsid w:val="00956ACE"/>
    <w:rsid w:val="00960695"/>
    <w:rsid w:val="009609F6"/>
    <w:rsid w:val="009627B7"/>
    <w:rsid w:val="009650D9"/>
    <w:rsid w:val="009740C7"/>
    <w:rsid w:val="009754B6"/>
    <w:rsid w:val="0097621D"/>
    <w:rsid w:val="009806A9"/>
    <w:rsid w:val="00981E70"/>
    <w:rsid w:val="009827BF"/>
    <w:rsid w:val="00982924"/>
    <w:rsid w:val="00983D06"/>
    <w:rsid w:val="00987704"/>
    <w:rsid w:val="00987819"/>
    <w:rsid w:val="00990317"/>
    <w:rsid w:val="00994B48"/>
    <w:rsid w:val="0099527B"/>
    <w:rsid w:val="00995AF3"/>
    <w:rsid w:val="0099720C"/>
    <w:rsid w:val="00997294"/>
    <w:rsid w:val="0099776B"/>
    <w:rsid w:val="009A04F1"/>
    <w:rsid w:val="009A0AD2"/>
    <w:rsid w:val="009A0E5C"/>
    <w:rsid w:val="009A2BFE"/>
    <w:rsid w:val="009A2CCC"/>
    <w:rsid w:val="009A30C2"/>
    <w:rsid w:val="009A4759"/>
    <w:rsid w:val="009A4CBB"/>
    <w:rsid w:val="009A5E15"/>
    <w:rsid w:val="009A6B76"/>
    <w:rsid w:val="009B27C7"/>
    <w:rsid w:val="009B28BB"/>
    <w:rsid w:val="009B2B5A"/>
    <w:rsid w:val="009B4F79"/>
    <w:rsid w:val="009B58F7"/>
    <w:rsid w:val="009B780E"/>
    <w:rsid w:val="009C00EB"/>
    <w:rsid w:val="009C296D"/>
    <w:rsid w:val="009C30ED"/>
    <w:rsid w:val="009C4324"/>
    <w:rsid w:val="009D006B"/>
    <w:rsid w:val="009D151A"/>
    <w:rsid w:val="009D39D9"/>
    <w:rsid w:val="009D5C4E"/>
    <w:rsid w:val="009D64BE"/>
    <w:rsid w:val="009E0BE8"/>
    <w:rsid w:val="009E1D59"/>
    <w:rsid w:val="009E6F29"/>
    <w:rsid w:val="009E7D43"/>
    <w:rsid w:val="009F2040"/>
    <w:rsid w:val="009F3F4F"/>
    <w:rsid w:val="009F5952"/>
    <w:rsid w:val="009F7223"/>
    <w:rsid w:val="009F7A3A"/>
    <w:rsid w:val="009F7A7E"/>
    <w:rsid w:val="009F7E3F"/>
    <w:rsid w:val="00A00DFE"/>
    <w:rsid w:val="00A02627"/>
    <w:rsid w:val="00A049B3"/>
    <w:rsid w:val="00A07F1C"/>
    <w:rsid w:val="00A12996"/>
    <w:rsid w:val="00A12DDE"/>
    <w:rsid w:val="00A1626F"/>
    <w:rsid w:val="00A200E0"/>
    <w:rsid w:val="00A223A0"/>
    <w:rsid w:val="00A22D59"/>
    <w:rsid w:val="00A25EAB"/>
    <w:rsid w:val="00A26327"/>
    <w:rsid w:val="00A30079"/>
    <w:rsid w:val="00A3160F"/>
    <w:rsid w:val="00A320F8"/>
    <w:rsid w:val="00A32D2D"/>
    <w:rsid w:val="00A33DF1"/>
    <w:rsid w:val="00A36AD6"/>
    <w:rsid w:val="00A4131F"/>
    <w:rsid w:val="00A43C4F"/>
    <w:rsid w:val="00A51229"/>
    <w:rsid w:val="00A520BE"/>
    <w:rsid w:val="00A53AF8"/>
    <w:rsid w:val="00A543A9"/>
    <w:rsid w:val="00A55AF8"/>
    <w:rsid w:val="00A560E6"/>
    <w:rsid w:val="00A57FB1"/>
    <w:rsid w:val="00A6145D"/>
    <w:rsid w:val="00A61AF1"/>
    <w:rsid w:val="00A61C63"/>
    <w:rsid w:val="00A62012"/>
    <w:rsid w:val="00A6293E"/>
    <w:rsid w:val="00A64FFD"/>
    <w:rsid w:val="00A65E6B"/>
    <w:rsid w:val="00A6616B"/>
    <w:rsid w:val="00A700B0"/>
    <w:rsid w:val="00A7015D"/>
    <w:rsid w:val="00A7098D"/>
    <w:rsid w:val="00A72552"/>
    <w:rsid w:val="00A72AD7"/>
    <w:rsid w:val="00A7408D"/>
    <w:rsid w:val="00A740B1"/>
    <w:rsid w:val="00A75ED6"/>
    <w:rsid w:val="00A76A42"/>
    <w:rsid w:val="00A822C1"/>
    <w:rsid w:val="00A82D49"/>
    <w:rsid w:val="00A843B4"/>
    <w:rsid w:val="00A8446B"/>
    <w:rsid w:val="00A86555"/>
    <w:rsid w:val="00A91EC9"/>
    <w:rsid w:val="00A92EEA"/>
    <w:rsid w:val="00A93BC1"/>
    <w:rsid w:val="00A95C8E"/>
    <w:rsid w:val="00A97A00"/>
    <w:rsid w:val="00AA0A0B"/>
    <w:rsid w:val="00AA158E"/>
    <w:rsid w:val="00AA3681"/>
    <w:rsid w:val="00AB372B"/>
    <w:rsid w:val="00AB52F6"/>
    <w:rsid w:val="00AB7741"/>
    <w:rsid w:val="00AC3DF3"/>
    <w:rsid w:val="00AC431F"/>
    <w:rsid w:val="00AC4642"/>
    <w:rsid w:val="00AC61A6"/>
    <w:rsid w:val="00AC7C62"/>
    <w:rsid w:val="00AD221A"/>
    <w:rsid w:val="00AD3FE7"/>
    <w:rsid w:val="00AD72D9"/>
    <w:rsid w:val="00AE0419"/>
    <w:rsid w:val="00AE098D"/>
    <w:rsid w:val="00AE3B96"/>
    <w:rsid w:val="00AE4A93"/>
    <w:rsid w:val="00AE7153"/>
    <w:rsid w:val="00AE7A5B"/>
    <w:rsid w:val="00AE7E1C"/>
    <w:rsid w:val="00AE7F2F"/>
    <w:rsid w:val="00AF05A3"/>
    <w:rsid w:val="00AF2D0F"/>
    <w:rsid w:val="00AF54D1"/>
    <w:rsid w:val="00AF582D"/>
    <w:rsid w:val="00AF5875"/>
    <w:rsid w:val="00AF62F9"/>
    <w:rsid w:val="00AF66E3"/>
    <w:rsid w:val="00AF6D49"/>
    <w:rsid w:val="00AF7624"/>
    <w:rsid w:val="00B0039E"/>
    <w:rsid w:val="00B01A77"/>
    <w:rsid w:val="00B0217A"/>
    <w:rsid w:val="00B0570A"/>
    <w:rsid w:val="00B12598"/>
    <w:rsid w:val="00B135BC"/>
    <w:rsid w:val="00B152E1"/>
    <w:rsid w:val="00B1535F"/>
    <w:rsid w:val="00B1587F"/>
    <w:rsid w:val="00B16209"/>
    <w:rsid w:val="00B1657D"/>
    <w:rsid w:val="00B1716B"/>
    <w:rsid w:val="00B249F6"/>
    <w:rsid w:val="00B270CA"/>
    <w:rsid w:val="00B3114E"/>
    <w:rsid w:val="00B32A88"/>
    <w:rsid w:val="00B3329B"/>
    <w:rsid w:val="00B37A31"/>
    <w:rsid w:val="00B43008"/>
    <w:rsid w:val="00B45E3B"/>
    <w:rsid w:val="00B46664"/>
    <w:rsid w:val="00B4669B"/>
    <w:rsid w:val="00B46940"/>
    <w:rsid w:val="00B524D1"/>
    <w:rsid w:val="00B54B4B"/>
    <w:rsid w:val="00B558D2"/>
    <w:rsid w:val="00B6332D"/>
    <w:rsid w:val="00B63D7B"/>
    <w:rsid w:val="00B645C8"/>
    <w:rsid w:val="00B671BF"/>
    <w:rsid w:val="00B676B9"/>
    <w:rsid w:val="00B71068"/>
    <w:rsid w:val="00B71F3A"/>
    <w:rsid w:val="00B72625"/>
    <w:rsid w:val="00B73E1F"/>
    <w:rsid w:val="00B7467A"/>
    <w:rsid w:val="00B80506"/>
    <w:rsid w:val="00B809B6"/>
    <w:rsid w:val="00B8626C"/>
    <w:rsid w:val="00B86288"/>
    <w:rsid w:val="00B86F7D"/>
    <w:rsid w:val="00B90779"/>
    <w:rsid w:val="00B93347"/>
    <w:rsid w:val="00B9542A"/>
    <w:rsid w:val="00B96402"/>
    <w:rsid w:val="00BA2204"/>
    <w:rsid w:val="00BA2F8F"/>
    <w:rsid w:val="00BA33F1"/>
    <w:rsid w:val="00BA5C40"/>
    <w:rsid w:val="00BA78CC"/>
    <w:rsid w:val="00BB1EDC"/>
    <w:rsid w:val="00BB2E21"/>
    <w:rsid w:val="00BB3A19"/>
    <w:rsid w:val="00BB4BFC"/>
    <w:rsid w:val="00BB63C1"/>
    <w:rsid w:val="00BB6EAF"/>
    <w:rsid w:val="00BB7BF8"/>
    <w:rsid w:val="00BC0037"/>
    <w:rsid w:val="00BC1642"/>
    <w:rsid w:val="00BC2F25"/>
    <w:rsid w:val="00BC49C3"/>
    <w:rsid w:val="00BC4C4B"/>
    <w:rsid w:val="00BC4D46"/>
    <w:rsid w:val="00BC50BB"/>
    <w:rsid w:val="00BC6FDD"/>
    <w:rsid w:val="00BC76DE"/>
    <w:rsid w:val="00BC7D29"/>
    <w:rsid w:val="00BD0D0F"/>
    <w:rsid w:val="00BD161F"/>
    <w:rsid w:val="00BD2BAE"/>
    <w:rsid w:val="00BD7675"/>
    <w:rsid w:val="00BE0E05"/>
    <w:rsid w:val="00BE538F"/>
    <w:rsid w:val="00BE58B1"/>
    <w:rsid w:val="00BF1ACC"/>
    <w:rsid w:val="00BF2F64"/>
    <w:rsid w:val="00BF363D"/>
    <w:rsid w:val="00BF3AD1"/>
    <w:rsid w:val="00BF4C7C"/>
    <w:rsid w:val="00BF5405"/>
    <w:rsid w:val="00BF5CFC"/>
    <w:rsid w:val="00C0388C"/>
    <w:rsid w:val="00C038D9"/>
    <w:rsid w:val="00C059E9"/>
    <w:rsid w:val="00C06215"/>
    <w:rsid w:val="00C075FD"/>
    <w:rsid w:val="00C12354"/>
    <w:rsid w:val="00C14607"/>
    <w:rsid w:val="00C166ED"/>
    <w:rsid w:val="00C2150B"/>
    <w:rsid w:val="00C21E6B"/>
    <w:rsid w:val="00C25BA3"/>
    <w:rsid w:val="00C2748F"/>
    <w:rsid w:val="00C31FF5"/>
    <w:rsid w:val="00C33763"/>
    <w:rsid w:val="00C37C88"/>
    <w:rsid w:val="00C403A0"/>
    <w:rsid w:val="00C40F6D"/>
    <w:rsid w:val="00C44D36"/>
    <w:rsid w:val="00C45BC7"/>
    <w:rsid w:val="00C472CA"/>
    <w:rsid w:val="00C50BB2"/>
    <w:rsid w:val="00C5114A"/>
    <w:rsid w:val="00C55ABB"/>
    <w:rsid w:val="00C6336A"/>
    <w:rsid w:val="00C6783C"/>
    <w:rsid w:val="00C70372"/>
    <w:rsid w:val="00C70BFD"/>
    <w:rsid w:val="00C7157C"/>
    <w:rsid w:val="00C7208A"/>
    <w:rsid w:val="00C7649D"/>
    <w:rsid w:val="00C779E1"/>
    <w:rsid w:val="00C8587F"/>
    <w:rsid w:val="00C86BFB"/>
    <w:rsid w:val="00C917B2"/>
    <w:rsid w:val="00C935DF"/>
    <w:rsid w:val="00C94541"/>
    <w:rsid w:val="00C954AE"/>
    <w:rsid w:val="00C9565F"/>
    <w:rsid w:val="00CA38F2"/>
    <w:rsid w:val="00CA5301"/>
    <w:rsid w:val="00CA6242"/>
    <w:rsid w:val="00CA6EF9"/>
    <w:rsid w:val="00CA7253"/>
    <w:rsid w:val="00CA7D1A"/>
    <w:rsid w:val="00CB136F"/>
    <w:rsid w:val="00CB240E"/>
    <w:rsid w:val="00CB58F3"/>
    <w:rsid w:val="00CB5FA7"/>
    <w:rsid w:val="00CB6296"/>
    <w:rsid w:val="00CB667C"/>
    <w:rsid w:val="00CB6A7A"/>
    <w:rsid w:val="00CC0204"/>
    <w:rsid w:val="00CC05B2"/>
    <w:rsid w:val="00CC16D5"/>
    <w:rsid w:val="00CC451A"/>
    <w:rsid w:val="00CC4E4F"/>
    <w:rsid w:val="00CC7AAF"/>
    <w:rsid w:val="00CC7DF3"/>
    <w:rsid w:val="00CD0FDF"/>
    <w:rsid w:val="00CD1065"/>
    <w:rsid w:val="00CD2AAF"/>
    <w:rsid w:val="00CD3596"/>
    <w:rsid w:val="00CD4BF3"/>
    <w:rsid w:val="00CD63F8"/>
    <w:rsid w:val="00CD6C06"/>
    <w:rsid w:val="00CE049E"/>
    <w:rsid w:val="00CF09FF"/>
    <w:rsid w:val="00CF2C0E"/>
    <w:rsid w:val="00CF588D"/>
    <w:rsid w:val="00D00735"/>
    <w:rsid w:val="00D01FEC"/>
    <w:rsid w:val="00D029A3"/>
    <w:rsid w:val="00D04382"/>
    <w:rsid w:val="00D047D6"/>
    <w:rsid w:val="00D05E86"/>
    <w:rsid w:val="00D10549"/>
    <w:rsid w:val="00D11AEF"/>
    <w:rsid w:val="00D172F8"/>
    <w:rsid w:val="00D20E6B"/>
    <w:rsid w:val="00D21D15"/>
    <w:rsid w:val="00D2219B"/>
    <w:rsid w:val="00D230C4"/>
    <w:rsid w:val="00D25E2C"/>
    <w:rsid w:val="00D3434C"/>
    <w:rsid w:val="00D3457A"/>
    <w:rsid w:val="00D34BD7"/>
    <w:rsid w:val="00D35368"/>
    <w:rsid w:val="00D3537C"/>
    <w:rsid w:val="00D42805"/>
    <w:rsid w:val="00D43B6A"/>
    <w:rsid w:val="00D44C4E"/>
    <w:rsid w:val="00D46CE6"/>
    <w:rsid w:val="00D47792"/>
    <w:rsid w:val="00D50FF3"/>
    <w:rsid w:val="00D55A9E"/>
    <w:rsid w:val="00D6351B"/>
    <w:rsid w:val="00D63FD0"/>
    <w:rsid w:val="00D651EF"/>
    <w:rsid w:val="00D6581B"/>
    <w:rsid w:val="00D7031E"/>
    <w:rsid w:val="00D705DA"/>
    <w:rsid w:val="00D7647A"/>
    <w:rsid w:val="00D77FB4"/>
    <w:rsid w:val="00D8049F"/>
    <w:rsid w:val="00D8070B"/>
    <w:rsid w:val="00D81AD2"/>
    <w:rsid w:val="00D81EE2"/>
    <w:rsid w:val="00D83492"/>
    <w:rsid w:val="00D86302"/>
    <w:rsid w:val="00D872B4"/>
    <w:rsid w:val="00D8750F"/>
    <w:rsid w:val="00D87DFE"/>
    <w:rsid w:val="00D90BCB"/>
    <w:rsid w:val="00D9344C"/>
    <w:rsid w:val="00D97840"/>
    <w:rsid w:val="00DA0C33"/>
    <w:rsid w:val="00DA0C80"/>
    <w:rsid w:val="00DA4983"/>
    <w:rsid w:val="00DA61A0"/>
    <w:rsid w:val="00DA626A"/>
    <w:rsid w:val="00DA650F"/>
    <w:rsid w:val="00DB006A"/>
    <w:rsid w:val="00DB1956"/>
    <w:rsid w:val="00DB6ED2"/>
    <w:rsid w:val="00DB7B7B"/>
    <w:rsid w:val="00DB7BDC"/>
    <w:rsid w:val="00DC30CF"/>
    <w:rsid w:val="00DD086A"/>
    <w:rsid w:val="00DD206F"/>
    <w:rsid w:val="00DD20DC"/>
    <w:rsid w:val="00DD44E3"/>
    <w:rsid w:val="00DD46B2"/>
    <w:rsid w:val="00DE19DF"/>
    <w:rsid w:val="00DE24D5"/>
    <w:rsid w:val="00DE57B5"/>
    <w:rsid w:val="00DE7685"/>
    <w:rsid w:val="00DF0AB7"/>
    <w:rsid w:val="00DF3606"/>
    <w:rsid w:val="00DF5B4B"/>
    <w:rsid w:val="00DF773B"/>
    <w:rsid w:val="00E00E21"/>
    <w:rsid w:val="00E03CB9"/>
    <w:rsid w:val="00E041E4"/>
    <w:rsid w:val="00E07AEB"/>
    <w:rsid w:val="00E12D03"/>
    <w:rsid w:val="00E12EC8"/>
    <w:rsid w:val="00E1688E"/>
    <w:rsid w:val="00E174FD"/>
    <w:rsid w:val="00E21D24"/>
    <w:rsid w:val="00E23A39"/>
    <w:rsid w:val="00E356C0"/>
    <w:rsid w:val="00E36ACB"/>
    <w:rsid w:val="00E379CD"/>
    <w:rsid w:val="00E41614"/>
    <w:rsid w:val="00E43C88"/>
    <w:rsid w:val="00E443BC"/>
    <w:rsid w:val="00E4602C"/>
    <w:rsid w:val="00E47D1E"/>
    <w:rsid w:val="00E50595"/>
    <w:rsid w:val="00E528D7"/>
    <w:rsid w:val="00E548EF"/>
    <w:rsid w:val="00E5613A"/>
    <w:rsid w:val="00E56739"/>
    <w:rsid w:val="00E66E72"/>
    <w:rsid w:val="00E7042B"/>
    <w:rsid w:val="00E71A47"/>
    <w:rsid w:val="00E73A1A"/>
    <w:rsid w:val="00E7421B"/>
    <w:rsid w:val="00E74E7D"/>
    <w:rsid w:val="00E773EB"/>
    <w:rsid w:val="00E8162F"/>
    <w:rsid w:val="00E81746"/>
    <w:rsid w:val="00E81A0A"/>
    <w:rsid w:val="00E827D9"/>
    <w:rsid w:val="00E82F59"/>
    <w:rsid w:val="00E844B8"/>
    <w:rsid w:val="00E8457A"/>
    <w:rsid w:val="00E85432"/>
    <w:rsid w:val="00E862CD"/>
    <w:rsid w:val="00E877B2"/>
    <w:rsid w:val="00E902DF"/>
    <w:rsid w:val="00E919C3"/>
    <w:rsid w:val="00EA1EE8"/>
    <w:rsid w:val="00EA2619"/>
    <w:rsid w:val="00EA2A02"/>
    <w:rsid w:val="00EA2D20"/>
    <w:rsid w:val="00EA45F7"/>
    <w:rsid w:val="00EB0045"/>
    <w:rsid w:val="00EB0520"/>
    <w:rsid w:val="00EB2A27"/>
    <w:rsid w:val="00EB56A8"/>
    <w:rsid w:val="00EC0B20"/>
    <w:rsid w:val="00EC1E10"/>
    <w:rsid w:val="00EC3A4B"/>
    <w:rsid w:val="00EC4F8C"/>
    <w:rsid w:val="00EC64B9"/>
    <w:rsid w:val="00EC767C"/>
    <w:rsid w:val="00ED3ACC"/>
    <w:rsid w:val="00ED4208"/>
    <w:rsid w:val="00ED4EC9"/>
    <w:rsid w:val="00ED5C6B"/>
    <w:rsid w:val="00EE0157"/>
    <w:rsid w:val="00EE1BDF"/>
    <w:rsid w:val="00EE3ABE"/>
    <w:rsid w:val="00EE4219"/>
    <w:rsid w:val="00EE4A7A"/>
    <w:rsid w:val="00EE687F"/>
    <w:rsid w:val="00EE7C79"/>
    <w:rsid w:val="00EF05C1"/>
    <w:rsid w:val="00EF0694"/>
    <w:rsid w:val="00EF0D0C"/>
    <w:rsid w:val="00EF2BB1"/>
    <w:rsid w:val="00EF68E1"/>
    <w:rsid w:val="00EF7835"/>
    <w:rsid w:val="00EF7D93"/>
    <w:rsid w:val="00EF7E32"/>
    <w:rsid w:val="00F02A1A"/>
    <w:rsid w:val="00F04959"/>
    <w:rsid w:val="00F04BA7"/>
    <w:rsid w:val="00F072CD"/>
    <w:rsid w:val="00F07F97"/>
    <w:rsid w:val="00F1164B"/>
    <w:rsid w:val="00F134F0"/>
    <w:rsid w:val="00F13899"/>
    <w:rsid w:val="00F13D3E"/>
    <w:rsid w:val="00F15088"/>
    <w:rsid w:val="00F170B0"/>
    <w:rsid w:val="00F21AC9"/>
    <w:rsid w:val="00F25D6D"/>
    <w:rsid w:val="00F27522"/>
    <w:rsid w:val="00F27CC3"/>
    <w:rsid w:val="00F316AB"/>
    <w:rsid w:val="00F32F3F"/>
    <w:rsid w:val="00F34D47"/>
    <w:rsid w:val="00F35732"/>
    <w:rsid w:val="00F36760"/>
    <w:rsid w:val="00F37A1B"/>
    <w:rsid w:val="00F42B43"/>
    <w:rsid w:val="00F43909"/>
    <w:rsid w:val="00F43D62"/>
    <w:rsid w:val="00F444A0"/>
    <w:rsid w:val="00F447B9"/>
    <w:rsid w:val="00F45762"/>
    <w:rsid w:val="00F46EA3"/>
    <w:rsid w:val="00F47177"/>
    <w:rsid w:val="00F475EA"/>
    <w:rsid w:val="00F50953"/>
    <w:rsid w:val="00F543A1"/>
    <w:rsid w:val="00F559CD"/>
    <w:rsid w:val="00F566BB"/>
    <w:rsid w:val="00F56FA2"/>
    <w:rsid w:val="00F57126"/>
    <w:rsid w:val="00F61114"/>
    <w:rsid w:val="00F64687"/>
    <w:rsid w:val="00F65506"/>
    <w:rsid w:val="00F7010E"/>
    <w:rsid w:val="00F724E2"/>
    <w:rsid w:val="00F736FE"/>
    <w:rsid w:val="00F73F3B"/>
    <w:rsid w:val="00F80355"/>
    <w:rsid w:val="00F817BE"/>
    <w:rsid w:val="00F8335F"/>
    <w:rsid w:val="00F849BA"/>
    <w:rsid w:val="00F87D14"/>
    <w:rsid w:val="00F901CE"/>
    <w:rsid w:val="00F91885"/>
    <w:rsid w:val="00F95238"/>
    <w:rsid w:val="00F97C0C"/>
    <w:rsid w:val="00FA1001"/>
    <w:rsid w:val="00FA1926"/>
    <w:rsid w:val="00FA4937"/>
    <w:rsid w:val="00FA4B53"/>
    <w:rsid w:val="00FA5113"/>
    <w:rsid w:val="00FA6F4C"/>
    <w:rsid w:val="00FB0868"/>
    <w:rsid w:val="00FB08CE"/>
    <w:rsid w:val="00FB0C91"/>
    <w:rsid w:val="00FB4C65"/>
    <w:rsid w:val="00FB6B7D"/>
    <w:rsid w:val="00FC079A"/>
    <w:rsid w:val="00FC1648"/>
    <w:rsid w:val="00FC28BD"/>
    <w:rsid w:val="00FC6512"/>
    <w:rsid w:val="00FC6748"/>
    <w:rsid w:val="00FC6903"/>
    <w:rsid w:val="00FD482F"/>
    <w:rsid w:val="00FD6D6C"/>
    <w:rsid w:val="00FE0488"/>
    <w:rsid w:val="00FE04E9"/>
    <w:rsid w:val="00FE10D2"/>
    <w:rsid w:val="00FE3A4E"/>
    <w:rsid w:val="00FE3CDB"/>
    <w:rsid w:val="00FE4559"/>
    <w:rsid w:val="00FF2A13"/>
    <w:rsid w:val="00FF3CA6"/>
    <w:rsid w:val="00FF49A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B4F5"/>
  <w15:docId w15:val="{A80B566F-05DD-47A1-B86D-F44341EA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931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2"/>
    <w:basedOn w:val="a0"/>
    <w:next w:val="a0"/>
    <w:link w:val="11"/>
    <w:uiPriority w:val="9"/>
    <w:qFormat/>
    <w:rsid w:val="000A483E"/>
    <w:pPr>
      <w:keepNext/>
      <w:spacing w:before="240" w:after="60"/>
      <w:jc w:val="center"/>
      <w:outlineLvl w:val="0"/>
    </w:pPr>
    <w:rPr>
      <w:b/>
      <w:bCs/>
      <w:color w:val="000000"/>
      <w:kern w:val="32"/>
      <w:sz w:val="28"/>
      <w:szCs w:val="32"/>
    </w:rPr>
  </w:style>
  <w:style w:type="paragraph" w:styleId="2">
    <w:name w:val="heading 2"/>
    <w:basedOn w:val="a0"/>
    <w:next w:val="a0"/>
    <w:link w:val="20"/>
    <w:qFormat/>
    <w:rsid w:val="000A483E"/>
    <w:pPr>
      <w:keepNext/>
      <w:spacing w:before="240" w:after="60"/>
      <w:jc w:val="center"/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0A483E"/>
    <w:pPr>
      <w:keepNext/>
      <w:spacing w:before="240" w:after="6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483E"/>
    <w:pPr>
      <w:keepNext/>
      <w:spacing w:before="240" w:after="6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A483E"/>
    <w:pPr>
      <w:spacing w:before="240" w:after="60"/>
      <w:outlineLvl w:val="4"/>
    </w:pPr>
    <w:rPr>
      <w:rFonts w:ascii="Cambria" w:hAnsi="Cambria"/>
      <w:color w:val="243F60"/>
      <w:sz w:val="20"/>
      <w:szCs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A483E"/>
    <w:pPr>
      <w:spacing w:before="240" w:after="6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A483E"/>
    <w:pPr>
      <w:spacing w:before="240" w:after="6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A483E"/>
    <w:pPr>
      <w:spacing w:before="240" w:after="6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A483E"/>
    <w:pPr>
      <w:spacing w:before="240" w:after="6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B76B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B7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1B76B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B76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1"/>
    <w:rsid w:val="000A4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0A483E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customStyle="1" w:styleId="30">
    <w:name w:val="Заголовок 3 Знак"/>
    <w:basedOn w:val="a1"/>
    <w:link w:val="3"/>
    <w:rsid w:val="000A483E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rsid w:val="000A483E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1"/>
    <w:link w:val="5"/>
    <w:uiPriority w:val="9"/>
    <w:rsid w:val="000A483E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60">
    <w:name w:val="Заголовок 6 Знак"/>
    <w:basedOn w:val="a1"/>
    <w:link w:val="6"/>
    <w:uiPriority w:val="9"/>
    <w:rsid w:val="000A483E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1"/>
    <w:link w:val="7"/>
    <w:uiPriority w:val="9"/>
    <w:rsid w:val="000A483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1"/>
    <w:link w:val="8"/>
    <w:uiPriority w:val="9"/>
    <w:rsid w:val="000A483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0A483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12">
    <w:name w:val="Нет списка1"/>
    <w:next w:val="a3"/>
    <w:uiPriority w:val="99"/>
    <w:semiHidden/>
    <w:unhideWhenUsed/>
    <w:rsid w:val="000A483E"/>
  </w:style>
  <w:style w:type="character" w:styleId="a8">
    <w:name w:val="Hyperlink"/>
    <w:rsid w:val="000A483E"/>
    <w:rPr>
      <w:rFonts w:cs="Times New Roman"/>
      <w:color w:val="000080"/>
      <w:u w:val="single"/>
    </w:rPr>
  </w:style>
  <w:style w:type="character" w:customStyle="1" w:styleId="21">
    <w:name w:val="Сноска (2)_"/>
    <w:link w:val="22"/>
    <w:locked/>
    <w:rsid w:val="000A483E"/>
    <w:rPr>
      <w:rFonts w:ascii="Times New Roman" w:hAnsi="Times New Roman" w:cs="Times New Roman"/>
      <w:sz w:val="12"/>
      <w:szCs w:val="12"/>
      <w:shd w:val="clear" w:color="auto" w:fill="FFFFFF"/>
    </w:rPr>
  </w:style>
  <w:style w:type="character" w:customStyle="1" w:styleId="31">
    <w:name w:val="Сноска (3)_"/>
    <w:link w:val="32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9">
    <w:name w:val="Сноска_"/>
    <w:link w:val="aa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b">
    <w:name w:val="Сноска +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1">
    <w:name w:val="Сноска (4)_"/>
    <w:link w:val="42"/>
    <w:locked/>
    <w:rsid w:val="000A483E"/>
    <w:rPr>
      <w:rFonts w:ascii="Times New Roman" w:hAnsi="Times New Roman" w:cs="Times New Roman"/>
      <w:sz w:val="17"/>
      <w:szCs w:val="17"/>
      <w:shd w:val="clear" w:color="auto" w:fill="FFFFFF"/>
    </w:rPr>
  </w:style>
  <w:style w:type="character" w:customStyle="1" w:styleId="43">
    <w:name w:val="Заголовок №4_"/>
    <w:link w:val="44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45">
    <w:name w:val="Заголовок №4 + Не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23">
    <w:name w:val="Основной текст (2)_"/>
    <w:link w:val="24"/>
    <w:locked/>
    <w:rsid w:val="000A483E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13">
    <w:name w:val="Заголовок №1_"/>
    <w:link w:val="14"/>
    <w:locked/>
    <w:rsid w:val="000A483E"/>
    <w:rPr>
      <w:rFonts w:ascii="Times New Roman" w:hAnsi="Times New Roman" w:cs="Times New Roman"/>
      <w:sz w:val="51"/>
      <w:szCs w:val="51"/>
      <w:shd w:val="clear" w:color="auto" w:fill="FFFFFF"/>
    </w:rPr>
  </w:style>
  <w:style w:type="character" w:customStyle="1" w:styleId="33">
    <w:name w:val="Основной текст (3)_"/>
    <w:link w:val="34"/>
    <w:locked/>
    <w:rsid w:val="000A483E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ac">
    <w:name w:val="Основной текст_"/>
    <w:link w:val="71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20">
    <w:name w:val="Заголовок №2 (2)_"/>
    <w:link w:val="221"/>
    <w:locked/>
    <w:rsid w:val="000A483E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ad">
    <w:name w:val="Колонтитул_"/>
    <w:link w:val="ae"/>
    <w:locked/>
    <w:rsid w:val="000A483E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00">
    <w:name w:val="Колонтитул + 10"/>
    <w:aliases w:val="5 pt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25">
    <w:name w:val="Оглавление 2 Знак"/>
    <w:link w:val="26"/>
    <w:uiPriority w:val="39"/>
    <w:locked/>
    <w:rsid w:val="000A483E"/>
    <w:rPr>
      <w:rFonts w:ascii="Calibri" w:hAnsi="Calibri"/>
      <w:b/>
      <w:bCs/>
      <w:color w:val="000000"/>
    </w:rPr>
  </w:style>
  <w:style w:type="character" w:customStyle="1" w:styleId="46">
    <w:name w:val="Основной текст (4)_"/>
    <w:link w:val="410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15">
    <w:name w:val="Основной текст1"/>
    <w:rsid w:val="000A483E"/>
    <w:rPr>
      <w:rFonts w:ascii="Times New Roman" w:hAnsi="Times New Roman" w:cs="Times New Roman"/>
      <w:spacing w:val="0"/>
      <w:sz w:val="21"/>
      <w:szCs w:val="21"/>
      <w:u w:val="single"/>
      <w:lang w:val="en-US"/>
    </w:rPr>
  </w:style>
  <w:style w:type="character" w:customStyle="1" w:styleId="27">
    <w:name w:val="Основной текст2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af">
    <w:name w:val="Основной текст +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11">
    <w:name w:val="Заголовок №4 + Не полужирный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50">
    <w:name w:val="Основной текст + Полужирный15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7">
    <w:name w:val="Основной текст (4) + Не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1">
    <w:name w:val="Основной текст (5)_"/>
    <w:link w:val="52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53">
    <w:name w:val="Основной текст (5) + Не курсив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450">
    <w:name w:val="Основной текст (4) + Не полужирный5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40">
    <w:name w:val="Основной текст + Полужирный14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40">
    <w:name w:val="Основной текст (4) + Не полужирный4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61">
    <w:name w:val="Основной текст (6)_"/>
    <w:link w:val="62"/>
    <w:locked/>
    <w:rsid w:val="000A483E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54">
    <w:name w:val="Основной текст (5) + Не курсив4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5">
    <w:name w:val="Основной текст (5) +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af0">
    <w:name w:val="Основной текст + Курсив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130">
    <w:name w:val="Основной текст + Полужирный13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30">
    <w:name w:val="Основной текст (4) + Не полужирный3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30">
    <w:name w:val="Основной текст (5) + Не курсив3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20">
    <w:name w:val="Основной текст (5) + Полужирный2"/>
    <w:aliases w:val="Не курсив"/>
    <w:rsid w:val="000A483E"/>
    <w:rPr>
      <w:rFonts w:ascii="Times New Roman" w:hAnsi="Times New Roman" w:cs="Times New Roman"/>
      <w:b/>
      <w:bCs/>
      <w:i/>
      <w:iCs/>
      <w:spacing w:val="0"/>
      <w:sz w:val="21"/>
      <w:szCs w:val="21"/>
    </w:rPr>
  </w:style>
  <w:style w:type="character" w:customStyle="1" w:styleId="72">
    <w:name w:val="Основной текст (7)_"/>
    <w:link w:val="73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74">
    <w:name w:val="Основной текст (7) + Не полужирный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35">
    <w:name w:val="Заголовок №3_"/>
    <w:link w:val="310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36">
    <w:name w:val="Основной текст3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81">
    <w:name w:val="Основной текст (8)_"/>
    <w:link w:val="82"/>
    <w:locked/>
    <w:rsid w:val="000A483E"/>
    <w:rPr>
      <w:rFonts w:ascii="Times New Roman" w:hAnsi="Times New Roman" w:cs="Times New Roman"/>
      <w:sz w:val="12"/>
      <w:szCs w:val="12"/>
      <w:shd w:val="clear" w:color="auto" w:fill="FFFFFF"/>
    </w:rPr>
  </w:style>
  <w:style w:type="character" w:customStyle="1" w:styleId="37">
    <w:name w:val="Основной текст + Курсив3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21">
    <w:name w:val="Основной текст (5) + Не курсив2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28">
    <w:name w:val="Подпись к таблице (2)_"/>
    <w:link w:val="29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2a">
    <w:name w:val="Основной текст + Курсив2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510">
    <w:name w:val="Основной текст (5) + Не курсив1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320">
    <w:name w:val="Заголовок №3 (2)_"/>
    <w:link w:val="321"/>
    <w:locked/>
    <w:rsid w:val="000A483E"/>
    <w:rPr>
      <w:rFonts w:ascii="Times New Roman" w:hAnsi="Times New Roman" w:cs="Times New Roman"/>
      <w:shd w:val="clear" w:color="auto" w:fill="FFFFFF"/>
    </w:rPr>
  </w:style>
  <w:style w:type="character" w:customStyle="1" w:styleId="3210">
    <w:name w:val="Заголовок №3 (2) + 10"/>
    <w:aliases w:val="5 pt2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32101">
    <w:name w:val="Заголовок №3 (2) + 101"/>
    <w:aliases w:val="5 pt1,Не малые прописные"/>
    <w:rsid w:val="000A483E"/>
    <w:rPr>
      <w:rFonts w:ascii="Times New Roman" w:hAnsi="Times New Roman" w:cs="Times New Roman"/>
      <w:smallCaps/>
      <w:spacing w:val="0"/>
      <w:sz w:val="21"/>
      <w:szCs w:val="21"/>
    </w:rPr>
  </w:style>
  <w:style w:type="character" w:customStyle="1" w:styleId="120">
    <w:name w:val="Основной текст + Полужирный12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110">
    <w:name w:val="Основной текст + Полужирный1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11">
    <w:name w:val="Основной текст (5) + Полужирный1"/>
    <w:aliases w:val="Не курсив1"/>
    <w:rsid w:val="000A483E"/>
    <w:rPr>
      <w:rFonts w:ascii="Times New Roman" w:hAnsi="Times New Roman" w:cs="Times New Roman"/>
      <w:b/>
      <w:bCs/>
      <w:i/>
      <w:iCs/>
      <w:spacing w:val="0"/>
      <w:sz w:val="21"/>
      <w:szCs w:val="21"/>
    </w:rPr>
  </w:style>
  <w:style w:type="character" w:customStyle="1" w:styleId="91">
    <w:name w:val="Основной текст (9)_"/>
    <w:link w:val="92"/>
    <w:locked/>
    <w:rsid w:val="000A483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16">
    <w:name w:val="Основной текст + Курсив1"/>
    <w:rsid w:val="000A483E"/>
    <w:rPr>
      <w:rFonts w:ascii="Times New Roman" w:hAnsi="Times New Roman" w:cs="Times New Roman"/>
      <w:i/>
      <w:iCs/>
      <w:spacing w:val="0"/>
      <w:sz w:val="21"/>
      <w:szCs w:val="21"/>
    </w:rPr>
  </w:style>
  <w:style w:type="character" w:customStyle="1" w:styleId="101">
    <w:name w:val="Основной текст (10)_"/>
    <w:link w:val="1010"/>
    <w:locked/>
    <w:rsid w:val="000A483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420">
    <w:name w:val="Заголовок №4 (2)_"/>
    <w:link w:val="421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421pt">
    <w:name w:val="Заголовок №4 (2) + Интервал 1 pt"/>
    <w:rsid w:val="000A483E"/>
    <w:rPr>
      <w:rFonts w:ascii="Times New Roman" w:hAnsi="Times New Roman" w:cs="Times New Roman"/>
      <w:spacing w:val="30"/>
      <w:sz w:val="21"/>
      <w:szCs w:val="21"/>
    </w:rPr>
  </w:style>
  <w:style w:type="character" w:customStyle="1" w:styleId="af1">
    <w:name w:val="Подпись к таблице_"/>
    <w:link w:val="17"/>
    <w:locked/>
    <w:rsid w:val="000A483E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2">
    <w:name w:val="Подпись к таблице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111">
    <w:name w:val="Основной текст (11)_"/>
    <w:link w:val="1110"/>
    <w:locked/>
    <w:rsid w:val="000A483E"/>
    <w:rPr>
      <w:rFonts w:ascii="Times New Roman" w:hAnsi="Times New Roman" w:cs="Times New Roman"/>
      <w:sz w:val="23"/>
      <w:szCs w:val="23"/>
      <w:shd w:val="clear" w:color="auto" w:fill="FFFFFF"/>
    </w:rPr>
  </w:style>
  <w:style w:type="character" w:customStyle="1" w:styleId="38">
    <w:name w:val="Заголовок №3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102">
    <w:name w:val="Основной текст (10)"/>
    <w:rsid w:val="000A483E"/>
    <w:rPr>
      <w:rFonts w:ascii="Times New Roman" w:hAnsi="Times New Roman" w:cs="Times New Roman"/>
      <w:spacing w:val="0"/>
      <w:sz w:val="19"/>
      <w:szCs w:val="19"/>
      <w:u w:val="single"/>
    </w:rPr>
  </w:style>
  <w:style w:type="character" w:customStyle="1" w:styleId="112">
    <w:name w:val="Основной текст (11)"/>
    <w:rsid w:val="000A483E"/>
    <w:rPr>
      <w:rFonts w:ascii="Times New Roman" w:hAnsi="Times New Roman" w:cs="Times New Roman"/>
      <w:spacing w:val="0"/>
      <w:sz w:val="23"/>
      <w:szCs w:val="23"/>
      <w:u w:val="single"/>
    </w:rPr>
  </w:style>
  <w:style w:type="character" w:customStyle="1" w:styleId="330">
    <w:name w:val="Заголовок №3 (3)_"/>
    <w:link w:val="331"/>
    <w:locked/>
    <w:rsid w:val="000A483E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2b">
    <w:name w:val="Заголовок №2_"/>
    <w:link w:val="2c"/>
    <w:locked/>
    <w:rsid w:val="000A483E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48">
    <w:name w:val="Основной текст4"/>
    <w:rsid w:val="000A483E"/>
    <w:rPr>
      <w:rFonts w:ascii="Times New Roman" w:hAnsi="Times New Roman" w:cs="Times New Roman"/>
      <w:spacing w:val="0"/>
      <w:sz w:val="21"/>
      <w:szCs w:val="21"/>
      <w:u w:val="single"/>
      <w:lang w:val="en-US"/>
    </w:rPr>
  </w:style>
  <w:style w:type="character" w:customStyle="1" w:styleId="56">
    <w:name w:val="Основной текст5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103">
    <w:name w:val="Основной текст + Полужирный10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93">
    <w:name w:val="Основной текст + Полужирный9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22">
    <w:name w:val="Основной текст (4) + Не полужирный2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83">
    <w:name w:val="Основной текст + Полужирный8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12">
    <w:name w:val="Основной текст (4) + Не полужирный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9">
    <w:name w:val="Основной текст (4)"/>
    <w:rsid w:val="000A483E"/>
    <w:rPr>
      <w:rFonts w:ascii="Times New Roman" w:hAnsi="Times New Roman" w:cs="Times New Roman"/>
      <w:spacing w:val="0"/>
      <w:sz w:val="21"/>
      <w:szCs w:val="21"/>
      <w:u w:val="single"/>
    </w:rPr>
  </w:style>
  <w:style w:type="character" w:customStyle="1" w:styleId="75">
    <w:name w:val="Основной текст + Полужирный7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63">
    <w:name w:val="Основной текст + Полужирный6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57">
    <w:name w:val="Основной текст + Полужирный5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4a">
    <w:name w:val="Основной текст + Полужирный4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39">
    <w:name w:val="Основной текст + Полужирный3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2d">
    <w:name w:val="Основной текст + Полужирный2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64">
    <w:name w:val="Основной текст6"/>
    <w:rsid w:val="000A483E"/>
    <w:rPr>
      <w:rFonts w:ascii="Times New Roman" w:hAnsi="Times New Roman" w:cs="Times New Roman"/>
      <w:spacing w:val="0"/>
      <w:sz w:val="21"/>
      <w:szCs w:val="21"/>
    </w:rPr>
  </w:style>
  <w:style w:type="character" w:customStyle="1" w:styleId="18">
    <w:name w:val="Основной текст + Полужирный1"/>
    <w:rsid w:val="000A483E"/>
    <w:rPr>
      <w:rFonts w:ascii="Times New Roman" w:hAnsi="Times New Roman" w:cs="Times New Roman"/>
      <w:b/>
      <w:bCs/>
      <w:spacing w:val="0"/>
      <w:sz w:val="21"/>
      <w:szCs w:val="21"/>
    </w:rPr>
  </w:style>
  <w:style w:type="paragraph" w:customStyle="1" w:styleId="22">
    <w:name w:val="Сноска (2)"/>
    <w:basedOn w:val="a0"/>
    <w:link w:val="21"/>
    <w:rsid w:val="000A483E"/>
    <w:pPr>
      <w:shd w:val="clear" w:color="auto" w:fill="FFFFFF"/>
      <w:spacing w:after="120" w:line="240" w:lineRule="atLeast"/>
    </w:pPr>
    <w:rPr>
      <w:rFonts w:eastAsiaTheme="minorHAnsi"/>
      <w:sz w:val="12"/>
      <w:szCs w:val="12"/>
      <w:lang w:eastAsia="en-US"/>
    </w:rPr>
  </w:style>
  <w:style w:type="paragraph" w:customStyle="1" w:styleId="32">
    <w:name w:val="Сноска (3)"/>
    <w:basedOn w:val="a0"/>
    <w:link w:val="31"/>
    <w:rsid w:val="000A483E"/>
    <w:pPr>
      <w:shd w:val="clear" w:color="auto" w:fill="FFFFFF"/>
      <w:spacing w:line="254" w:lineRule="exact"/>
      <w:jc w:val="both"/>
    </w:pPr>
    <w:rPr>
      <w:rFonts w:eastAsiaTheme="minorHAnsi"/>
      <w:sz w:val="21"/>
      <w:szCs w:val="21"/>
      <w:lang w:eastAsia="en-US"/>
    </w:rPr>
  </w:style>
  <w:style w:type="paragraph" w:customStyle="1" w:styleId="aa">
    <w:name w:val="Сноска"/>
    <w:basedOn w:val="a0"/>
    <w:link w:val="a9"/>
    <w:rsid w:val="000A483E"/>
    <w:pPr>
      <w:shd w:val="clear" w:color="auto" w:fill="FFFFFF"/>
      <w:spacing w:after="300" w:line="240" w:lineRule="atLeast"/>
    </w:pPr>
    <w:rPr>
      <w:rFonts w:eastAsiaTheme="minorHAnsi"/>
      <w:sz w:val="21"/>
      <w:szCs w:val="21"/>
      <w:lang w:eastAsia="en-US"/>
    </w:rPr>
  </w:style>
  <w:style w:type="paragraph" w:customStyle="1" w:styleId="42">
    <w:name w:val="Сноска (4)"/>
    <w:basedOn w:val="a0"/>
    <w:link w:val="41"/>
    <w:rsid w:val="000A483E"/>
    <w:pPr>
      <w:shd w:val="clear" w:color="auto" w:fill="FFFFFF"/>
      <w:spacing w:line="211" w:lineRule="exact"/>
    </w:pPr>
    <w:rPr>
      <w:rFonts w:eastAsiaTheme="minorHAnsi"/>
      <w:sz w:val="17"/>
      <w:szCs w:val="17"/>
      <w:lang w:eastAsia="en-US"/>
    </w:rPr>
  </w:style>
  <w:style w:type="paragraph" w:customStyle="1" w:styleId="44">
    <w:name w:val="Заголовок №4"/>
    <w:basedOn w:val="a0"/>
    <w:link w:val="43"/>
    <w:rsid w:val="000A483E"/>
    <w:pPr>
      <w:shd w:val="clear" w:color="auto" w:fill="FFFFFF"/>
      <w:spacing w:after="420" w:line="240" w:lineRule="atLeast"/>
      <w:outlineLvl w:val="3"/>
    </w:pPr>
    <w:rPr>
      <w:rFonts w:eastAsiaTheme="minorHAnsi"/>
      <w:sz w:val="21"/>
      <w:szCs w:val="21"/>
      <w:lang w:eastAsia="en-US"/>
    </w:rPr>
  </w:style>
  <w:style w:type="paragraph" w:customStyle="1" w:styleId="24">
    <w:name w:val="Основной текст (2)"/>
    <w:basedOn w:val="a0"/>
    <w:link w:val="23"/>
    <w:rsid w:val="000A483E"/>
    <w:pPr>
      <w:shd w:val="clear" w:color="auto" w:fill="FFFFFF"/>
      <w:spacing w:after="300" w:line="240" w:lineRule="atLeast"/>
    </w:pPr>
    <w:rPr>
      <w:rFonts w:eastAsiaTheme="minorHAnsi"/>
      <w:sz w:val="23"/>
      <w:szCs w:val="23"/>
      <w:lang w:eastAsia="en-US"/>
    </w:rPr>
  </w:style>
  <w:style w:type="paragraph" w:customStyle="1" w:styleId="14">
    <w:name w:val="Заголовок №1"/>
    <w:basedOn w:val="a0"/>
    <w:link w:val="13"/>
    <w:rsid w:val="000A483E"/>
    <w:pPr>
      <w:shd w:val="clear" w:color="auto" w:fill="FFFFFF"/>
      <w:spacing w:before="3720" w:after="240" w:line="240" w:lineRule="atLeast"/>
      <w:jc w:val="center"/>
      <w:outlineLvl w:val="0"/>
    </w:pPr>
    <w:rPr>
      <w:rFonts w:eastAsiaTheme="minorHAnsi"/>
      <w:sz w:val="51"/>
      <w:szCs w:val="51"/>
      <w:lang w:eastAsia="en-US"/>
    </w:rPr>
  </w:style>
  <w:style w:type="paragraph" w:customStyle="1" w:styleId="34">
    <w:name w:val="Основной текст (3)"/>
    <w:basedOn w:val="a0"/>
    <w:link w:val="33"/>
    <w:rsid w:val="000A483E"/>
    <w:pPr>
      <w:shd w:val="clear" w:color="auto" w:fill="FFFFFF"/>
      <w:spacing w:before="240" w:after="6660" w:line="322" w:lineRule="exact"/>
      <w:jc w:val="center"/>
    </w:pPr>
    <w:rPr>
      <w:rFonts w:eastAsiaTheme="minorHAnsi"/>
      <w:sz w:val="27"/>
      <w:szCs w:val="27"/>
      <w:lang w:eastAsia="en-US"/>
    </w:rPr>
  </w:style>
  <w:style w:type="paragraph" w:customStyle="1" w:styleId="71">
    <w:name w:val="Основной текст7"/>
    <w:basedOn w:val="a0"/>
    <w:link w:val="ac"/>
    <w:rsid w:val="000A483E"/>
    <w:pPr>
      <w:shd w:val="clear" w:color="auto" w:fill="FFFFFF"/>
      <w:spacing w:before="6660" w:line="254" w:lineRule="exact"/>
      <w:jc w:val="center"/>
    </w:pPr>
    <w:rPr>
      <w:rFonts w:eastAsiaTheme="minorHAnsi"/>
      <w:sz w:val="21"/>
      <w:szCs w:val="21"/>
      <w:lang w:eastAsia="en-US"/>
    </w:rPr>
  </w:style>
  <w:style w:type="paragraph" w:customStyle="1" w:styleId="221">
    <w:name w:val="Заголовок №2 (2)"/>
    <w:basedOn w:val="a0"/>
    <w:link w:val="220"/>
    <w:rsid w:val="000A483E"/>
    <w:pPr>
      <w:shd w:val="clear" w:color="auto" w:fill="FFFFFF"/>
      <w:spacing w:after="420" w:line="240" w:lineRule="atLeast"/>
      <w:outlineLvl w:val="1"/>
    </w:pPr>
    <w:rPr>
      <w:rFonts w:eastAsiaTheme="minorHAnsi"/>
      <w:sz w:val="27"/>
      <w:szCs w:val="27"/>
      <w:lang w:eastAsia="en-US"/>
    </w:rPr>
  </w:style>
  <w:style w:type="paragraph" w:customStyle="1" w:styleId="ae">
    <w:name w:val="Колонтитул"/>
    <w:basedOn w:val="a0"/>
    <w:link w:val="ad"/>
    <w:rsid w:val="000A483E"/>
    <w:pPr>
      <w:shd w:val="clear" w:color="auto" w:fill="FFFFFF"/>
    </w:pPr>
    <w:rPr>
      <w:rFonts w:eastAsiaTheme="minorHAnsi"/>
      <w:sz w:val="20"/>
      <w:szCs w:val="20"/>
      <w:lang w:eastAsia="en-US"/>
    </w:rPr>
  </w:style>
  <w:style w:type="paragraph" w:styleId="26">
    <w:name w:val="toc 2"/>
    <w:basedOn w:val="a0"/>
    <w:link w:val="25"/>
    <w:autoRedefine/>
    <w:uiPriority w:val="39"/>
    <w:rsid w:val="000A483E"/>
    <w:pPr>
      <w:spacing w:before="240"/>
    </w:pPr>
    <w:rPr>
      <w:rFonts w:ascii="Calibri" w:eastAsiaTheme="minorHAnsi" w:hAnsi="Calibri" w:cstheme="minorBidi"/>
      <w:b/>
      <w:bCs/>
      <w:color w:val="000000"/>
      <w:sz w:val="22"/>
      <w:szCs w:val="22"/>
      <w:lang w:eastAsia="en-US"/>
    </w:rPr>
  </w:style>
  <w:style w:type="paragraph" w:customStyle="1" w:styleId="410">
    <w:name w:val="Основной текст (4)1"/>
    <w:basedOn w:val="a0"/>
    <w:link w:val="46"/>
    <w:rsid w:val="000A483E"/>
    <w:pPr>
      <w:shd w:val="clear" w:color="auto" w:fill="FFFFFF"/>
      <w:spacing w:before="60" w:after="60" w:line="240" w:lineRule="atLeast"/>
      <w:jc w:val="both"/>
    </w:pPr>
    <w:rPr>
      <w:rFonts w:eastAsiaTheme="minorHAnsi"/>
      <w:sz w:val="21"/>
      <w:szCs w:val="21"/>
      <w:lang w:eastAsia="en-US"/>
    </w:rPr>
  </w:style>
  <w:style w:type="paragraph" w:customStyle="1" w:styleId="52">
    <w:name w:val="Основной текст (5)"/>
    <w:basedOn w:val="a0"/>
    <w:link w:val="51"/>
    <w:rsid w:val="000A483E"/>
    <w:pPr>
      <w:shd w:val="clear" w:color="auto" w:fill="FFFFFF"/>
      <w:spacing w:line="254" w:lineRule="exact"/>
      <w:jc w:val="both"/>
    </w:pPr>
    <w:rPr>
      <w:rFonts w:eastAsiaTheme="minorHAnsi"/>
      <w:sz w:val="21"/>
      <w:szCs w:val="21"/>
      <w:lang w:eastAsia="en-US"/>
    </w:rPr>
  </w:style>
  <w:style w:type="paragraph" w:customStyle="1" w:styleId="62">
    <w:name w:val="Основной текст (6)"/>
    <w:basedOn w:val="a0"/>
    <w:link w:val="61"/>
    <w:rsid w:val="000A483E"/>
    <w:pPr>
      <w:shd w:val="clear" w:color="auto" w:fill="FFFFFF"/>
      <w:spacing w:line="240" w:lineRule="atLeast"/>
    </w:pPr>
    <w:rPr>
      <w:rFonts w:eastAsiaTheme="minorHAnsi"/>
      <w:sz w:val="20"/>
      <w:szCs w:val="20"/>
      <w:lang w:eastAsia="en-US"/>
    </w:rPr>
  </w:style>
  <w:style w:type="paragraph" w:customStyle="1" w:styleId="73">
    <w:name w:val="Основной текст (7)"/>
    <w:basedOn w:val="a0"/>
    <w:link w:val="72"/>
    <w:rsid w:val="000A483E"/>
    <w:pPr>
      <w:shd w:val="clear" w:color="auto" w:fill="FFFFFF"/>
      <w:spacing w:line="240" w:lineRule="atLeast"/>
      <w:jc w:val="both"/>
    </w:pPr>
    <w:rPr>
      <w:rFonts w:eastAsiaTheme="minorHAnsi"/>
      <w:sz w:val="21"/>
      <w:szCs w:val="21"/>
      <w:lang w:eastAsia="en-US"/>
    </w:rPr>
  </w:style>
  <w:style w:type="paragraph" w:customStyle="1" w:styleId="310">
    <w:name w:val="Заголовок №31"/>
    <w:basedOn w:val="a0"/>
    <w:link w:val="35"/>
    <w:rsid w:val="000A483E"/>
    <w:pPr>
      <w:shd w:val="clear" w:color="auto" w:fill="FFFFFF"/>
      <w:spacing w:after="180" w:line="240" w:lineRule="atLeast"/>
      <w:outlineLvl w:val="2"/>
    </w:pPr>
    <w:rPr>
      <w:rFonts w:eastAsiaTheme="minorHAnsi"/>
      <w:sz w:val="21"/>
      <w:szCs w:val="21"/>
      <w:lang w:eastAsia="en-US"/>
    </w:rPr>
  </w:style>
  <w:style w:type="paragraph" w:customStyle="1" w:styleId="82">
    <w:name w:val="Основной текст (8)"/>
    <w:basedOn w:val="a0"/>
    <w:link w:val="81"/>
    <w:rsid w:val="000A483E"/>
    <w:pPr>
      <w:shd w:val="clear" w:color="auto" w:fill="FFFFFF"/>
      <w:spacing w:after="180" w:line="240" w:lineRule="atLeast"/>
    </w:pPr>
    <w:rPr>
      <w:rFonts w:eastAsiaTheme="minorHAnsi"/>
      <w:sz w:val="12"/>
      <w:szCs w:val="12"/>
      <w:lang w:eastAsia="en-US"/>
    </w:rPr>
  </w:style>
  <w:style w:type="paragraph" w:customStyle="1" w:styleId="29">
    <w:name w:val="Подпись к таблице (2)"/>
    <w:basedOn w:val="a0"/>
    <w:link w:val="28"/>
    <w:rsid w:val="000A483E"/>
    <w:pPr>
      <w:shd w:val="clear" w:color="auto" w:fill="FFFFFF"/>
      <w:spacing w:line="240" w:lineRule="atLeast"/>
    </w:pPr>
    <w:rPr>
      <w:rFonts w:eastAsiaTheme="minorHAnsi"/>
      <w:sz w:val="21"/>
      <w:szCs w:val="21"/>
      <w:lang w:eastAsia="en-US"/>
    </w:rPr>
  </w:style>
  <w:style w:type="paragraph" w:customStyle="1" w:styleId="321">
    <w:name w:val="Заголовок №3 (2)"/>
    <w:basedOn w:val="a0"/>
    <w:link w:val="320"/>
    <w:rsid w:val="000A483E"/>
    <w:pPr>
      <w:shd w:val="clear" w:color="auto" w:fill="FFFFFF"/>
      <w:spacing w:before="180" w:after="720" w:line="509" w:lineRule="exact"/>
      <w:ind w:firstLine="1580"/>
      <w:outlineLvl w:val="2"/>
    </w:pPr>
    <w:rPr>
      <w:rFonts w:eastAsiaTheme="minorHAnsi"/>
      <w:sz w:val="22"/>
      <w:szCs w:val="22"/>
      <w:lang w:eastAsia="en-US"/>
    </w:rPr>
  </w:style>
  <w:style w:type="paragraph" w:customStyle="1" w:styleId="92">
    <w:name w:val="Основной текст (9)"/>
    <w:basedOn w:val="a0"/>
    <w:link w:val="91"/>
    <w:rsid w:val="000A483E"/>
    <w:pPr>
      <w:shd w:val="clear" w:color="auto" w:fill="FFFFFF"/>
      <w:spacing w:line="461" w:lineRule="exact"/>
    </w:pPr>
    <w:rPr>
      <w:rFonts w:eastAsiaTheme="minorHAnsi"/>
      <w:sz w:val="19"/>
      <w:szCs w:val="19"/>
      <w:lang w:eastAsia="en-US"/>
    </w:rPr>
  </w:style>
  <w:style w:type="paragraph" w:customStyle="1" w:styleId="1010">
    <w:name w:val="Основной текст (10)1"/>
    <w:basedOn w:val="a0"/>
    <w:link w:val="101"/>
    <w:rsid w:val="000A483E"/>
    <w:pPr>
      <w:shd w:val="clear" w:color="auto" w:fill="FFFFFF"/>
      <w:spacing w:line="240" w:lineRule="atLeast"/>
    </w:pPr>
    <w:rPr>
      <w:rFonts w:eastAsiaTheme="minorHAnsi"/>
      <w:sz w:val="19"/>
      <w:szCs w:val="19"/>
      <w:lang w:eastAsia="en-US"/>
    </w:rPr>
  </w:style>
  <w:style w:type="paragraph" w:customStyle="1" w:styleId="421">
    <w:name w:val="Заголовок №4 (2)"/>
    <w:basedOn w:val="a0"/>
    <w:link w:val="420"/>
    <w:rsid w:val="000A483E"/>
    <w:pPr>
      <w:shd w:val="clear" w:color="auto" w:fill="FFFFFF"/>
      <w:spacing w:before="120" w:line="240" w:lineRule="atLeast"/>
      <w:outlineLvl w:val="3"/>
    </w:pPr>
    <w:rPr>
      <w:rFonts w:eastAsiaTheme="minorHAnsi"/>
      <w:sz w:val="21"/>
      <w:szCs w:val="21"/>
      <w:lang w:eastAsia="en-US"/>
    </w:rPr>
  </w:style>
  <w:style w:type="paragraph" w:customStyle="1" w:styleId="17">
    <w:name w:val="Подпись к таблице1"/>
    <w:basedOn w:val="a0"/>
    <w:link w:val="af1"/>
    <w:rsid w:val="000A483E"/>
    <w:pPr>
      <w:shd w:val="clear" w:color="auto" w:fill="FFFFFF"/>
      <w:spacing w:line="240" w:lineRule="atLeast"/>
    </w:pPr>
    <w:rPr>
      <w:rFonts w:eastAsiaTheme="minorHAnsi"/>
      <w:sz w:val="21"/>
      <w:szCs w:val="21"/>
      <w:lang w:eastAsia="en-US"/>
    </w:rPr>
  </w:style>
  <w:style w:type="paragraph" w:customStyle="1" w:styleId="1110">
    <w:name w:val="Основной текст (11)1"/>
    <w:basedOn w:val="a0"/>
    <w:link w:val="111"/>
    <w:rsid w:val="000A483E"/>
    <w:pPr>
      <w:shd w:val="clear" w:color="auto" w:fill="FFFFFF"/>
      <w:spacing w:line="283" w:lineRule="exact"/>
    </w:pPr>
    <w:rPr>
      <w:rFonts w:eastAsiaTheme="minorHAnsi"/>
      <w:sz w:val="23"/>
      <w:szCs w:val="23"/>
      <w:lang w:eastAsia="en-US"/>
    </w:rPr>
  </w:style>
  <w:style w:type="paragraph" w:customStyle="1" w:styleId="331">
    <w:name w:val="Заголовок №3 (3)"/>
    <w:basedOn w:val="a0"/>
    <w:link w:val="330"/>
    <w:rsid w:val="000A483E"/>
    <w:pPr>
      <w:shd w:val="clear" w:color="auto" w:fill="FFFFFF"/>
      <w:spacing w:after="660" w:line="240" w:lineRule="atLeast"/>
      <w:outlineLvl w:val="2"/>
    </w:pPr>
    <w:rPr>
      <w:rFonts w:eastAsiaTheme="minorHAnsi"/>
      <w:sz w:val="19"/>
      <w:szCs w:val="19"/>
      <w:lang w:eastAsia="en-US"/>
    </w:rPr>
  </w:style>
  <w:style w:type="paragraph" w:customStyle="1" w:styleId="2c">
    <w:name w:val="Заголовок №2"/>
    <w:basedOn w:val="a0"/>
    <w:link w:val="2b"/>
    <w:rsid w:val="000A483E"/>
    <w:pPr>
      <w:shd w:val="clear" w:color="auto" w:fill="FFFFFF"/>
      <w:spacing w:before="660" w:after="180" w:line="240" w:lineRule="atLeast"/>
      <w:outlineLvl w:val="1"/>
    </w:pPr>
    <w:rPr>
      <w:rFonts w:eastAsiaTheme="minorHAnsi"/>
      <w:lang w:eastAsia="en-US"/>
    </w:rPr>
  </w:style>
  <w:style w:type="paragraph" w:customStyle="1" w:styleId="ConsPlusNormal">
    <w:name w:val="ConsPlusNormal"/>
    <w:link w:val="ConsPlusNormal0"/>
    <w:rsid w:val="000A483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f3">
    <w:name w:val="footnote reference"/>
    <w:rsid w:val="000A483E"/>
    <w:rPr>
      <w:rFonts w:cs="Times New Roman"/>
      <w:vertAlign w:val="superscript"/>
    </w:rPr>
  </w:style>
  <w:style w:type="paragraph" w:customStyle="1" w:styleId="19">
    <w:name w:val="Абзац списка1"/>
    <w:basedOn w:val="a0"/>
    <w:link w:val="af4"/>
    <w:uiPriority w:val="34"/>
    <w:qFormat/>
    <w:rsid w:val="000A483E"/>
    <w:pPr>
      <w:ind w:left="720"/>
      <w:contextualSpacing/>
    </w:pPr>
    <w:rPr>
      <w:szCs w:val="28"/>
    </w:rPr>
  </w:style>
  <w:style w:type="paragraph" w:customStyle="1" w:styleId="ConsPlusCell">
    <w:name w:val="ConsPlusCell"/>
    <w:rsid w:val="000A48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k">
    <w:name w:val="blk"/>
    <w:basedOn w:val="a1"/>
    <w:rsid w:val="000A483E"/>
  </w:style>
  <w:style w:type="character" w:customStyle="1" w:styleId="u">
    <w:name w:val="u"/>
    <w:basedOn w:val="a1"/>
    <w:rsid w:val="000A483E"/>
  </w:style>
  <w:style w:type="character" w:customStyle="1" w:styleId="11">
    <w:name w:val="Заголовок 1 Знак1"/>
    <w:aliases w:val="Document Header1 Знак1,H1 Знак1,Заголовок 1 Знак2 Знак Знак1,Заголовок 1 Знак1 Знак Знак Знак1,Заголовок 1 Знак Знак Знак Знак Знак1,Заголовок 1 Знак Знак1 Знак Знак Знак1,Заголовок 1 Знак Знак2 Знак Знак1,Заголовок 1 Знак1 Знак1 Знак1"/>
    <w:link w:val="1"/>
    <w:uiPriority w:val="9"/>
    <w:rsid w:val="000A483E"/>
    <w:rPr>
      <w:rFonts w:ascii="Times New Roman" w:eastAsia="Times New Roman" w:hAnsi="Times New Roman" w:cs="Times New Roman"/>
      <w:b/>
      <w:bCs/>
      <w:color w:val="000000"/>
      <w:kern w:val="32"/>
      <w:sz w:val="28"/>
      <w:szCs w:val="32"/>
    </w:rPr>
  </w:style>
  <w:style w:type="paragraph" w:styleId="af5">
    <w:name w:val="TOC Heading"/>
    <w:basedOn w:val="1"/>
    <w:next w:val="a0"/>
    <w:uiPriority w:val="39"/>
    <w:qFormat/>
    <w:rsid w:val="000A483E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1a">
    <w:name w:val="toc 1"/>
    <w:basedOn w:val="a0"/>
    <w:next w:val="a0"/>
    <w:autoRedefine/>
    <w:uiPriority w:val="39"/>
    <w:rsid w:val="000A483E"/>
    <w:pPr>
      <w:tabs>
        <w:tab w:val="left" w:pos="480"/>
        <w:tab w:val="right" w:leader="dot" w:pos="9344"/>
      </w:tabs>
    </w:pPr>
    <w:rPr>
      <w:rFonts w:ascii="Cambria" w:eastAsia="Arial Unicode MS" w:hAnsi="Cambria" w:cs="Arial Unicode MS"/>
      <w:b/>
      <w:bCs/>
      <w:caps/>
      <w:color w:val="000000"/>
    </w:rPr>
  </w:style>
  <w:style w:type="paragraph" w:styleId="3a">
    <w:name w:val="toc 3"/>
    <w:basedOn w:val="a0"/>
    <w:next w:val="a0"/>
    <w:autoRedefine/>
    <w:uiPriority w:val="39"/>
    <w:rsid w:val="000A483E"/>
    <w:pPr>
      <w:ind w:left="24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4b">
    <w:name w:val="toc 4"/>
    <w:basedOn w:val="a0"/>
    <w:next w:val="a0"/>
    <w:autoRedefine/>
    <w:uiPriority w:val="39"/>
    <w:rsid w:val="000A483E"/>
    <w:pPr>
      <w:ind w:left="48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58">
    <w:name w:val="toc 5"/>
    <w:basedOn w:val="a0"/>
    <w:next w:val="a0"/>
    <w:autoRedefine/>
    <w:rsid w:val="000A483E"/>
    <w:pPr>
      <w:ind w:left="72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65">
    <w:name w:val="toc 6"/>
    <w:basedOn w:val="a0"/>
    <w:next w:val="a0"/>
    <w:autoRedefine/>
    <w:rsid w:val="000A483E"/>
    <w:pPr>
      <w:ind w:left="96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76">
    <w:name w:val="toc 7"/>
    <w:basedOn w:val="a0"/>
    <w:next w:val="a0"/>
    <w:autoRedefine/>
    <w:rsid w:val="000A483E"/>
    <w:pPr>
      <w:ind w:left="120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84">
    <w:name w:val="toc 8"/>
    <w:basedOn w:val="a0"/>
    <w:next w:val="a0"/>
    <w:autoRedefine/>
    <w:rsid w:val="000A483E"/>
    <w:pPr>
      <w:ind w:left="1440"/>
    </w:pPr>
    <w:rPr>
      <w:rFonts w:ascii="Calibri" w:eastAsia="Arial Unicode MS" w:hAnsi="Calibri" w:cs="Arial Unicode MS"/>
      <w:color w:val="000000"/>
      <w:sz w:val="20"/>
      <w:szCs w:val="20"/>
    </w:rPr>
  </w:style>
  <w:style w:type="paragraph" w:styleId="94">
    <w:name w:val="toc 9"/>
    <w:basedOn w:val="a0"/>
    <w:next w:val="a0"/>
    <w:autoRedefine/>
    <w:rsid w:val="000A483E"/>
    <w:pPr>
      <w:ind w:left="1680"/>
    </w:pPr>
    <w:rPr>
      <w:rFonts w:ascii="Calibri" w:eastAsia="Arial Unicode MS" w:hAnsi="Calibri" w:cs="Arial Unicode MS"/>
      <w:color w:val="000000"/>
      <w:sz w:val="20"/>
      <w:szCs w:val="20"/>
    </w:rPr>
  </w:style>
  <w:style w:type="character" w:styleId="af6">
    <w:name w:val="FollowedHyperlink"/>
    <w:uiPriority w:val="99"/>
    <w:rsid w:val="000A483E"/>
    <w:rPr>
      <w:color w:val="800080"/>
      <w:u w:val="single"/>
    </w:rPr>
  </w:style>
  <w:style w:type="paragraph" w:styleId="af7">
    <w:name w:val="Balloon Text"/>
    <w:basedOn w:val="a0"/>
    <w:link w:val="af8"/>
    <w:uiPriority w:val="99"/>
    <w:rsid w:val="000A483E"/>
    <w:rPr>
      <w:rFonts w:ascii="Tahoma" w:eastAsia="Arial Unicode MS" w:hAnsi="Tahoma"/>
      <w:color w:val="000000"/>
      <w:sz w:val="16"/>
      <w:szCs w:val="16"/>
    </w:rPr>
  </w:style>
  <w:style w:type="character" w:customStyle="1" w:styleId="af8">
    <w:name w:val="Текст выноски Знак"/>
    <w:basedOn w:val="a1"/>
    <w:link w:val="af7"/>
    <w:uiPriority w:val="99"/>
    <w:rsid w:val="000A483E"/>
    <w:rPr>
      <w:rFonts w:ascii="Tahoma" w:eastAsia="Arial Unicode MS" w:hAnsi="Tahoma" w:cs="Times New Roman"/>
      <w:color w:val="000000"/>
      <w:sz w:val="16"/>
      <w:szCs w:val="16"/>
    </w:rPr>
  </w:style>
  <w:style w:type="character" w:styleId="af9">
    <w:name w:val="page number"/>
    <w:basedOn w:val="a1"/>
    <w:rsid w:val="000A483E"/>
  </w:style>
  <w:style w:type="paragraph" w:customStyle="1" w:styleId="ConsPlusTitle">
    <w:name w:val="ConsPlusTitle"/>
    <w:rsid w:val="000A48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a">
    <w:name w:val="Body Text"/>
    <w:aliases w:val="Список 1,Body Text Char"/>
    <w:basedOn w:val="a0"/>
    <w:link w:val="1b"/>
    <w:rsid w:val="000A483E"/>
    <w:pPr>
      <w:spacing w:after="120"/>
    </w:pPr>
  </w:style>
  <w:style w:type="character" w:customStyle="1" w:styleId="afb">
    <w:name w:val="Основной текст Знак"/>
    <w:basedOn w:val="a1"/>
    <w:rsid w:val="000A48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b">
    <w:name w:val="Основной текст Знак1"/>
    <w:aliases w:val="Список 1 Знак,Body Text Char Знак"/>
    <w:link w:val="afa"/>
    <w:rsid w:val="000A483E"/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a0"/>
    <w:rsid w:val="000A483E"/>
    <w:pPr>
      <w:spacing w:before="100" w:beforeAutospacing="1" w:after="100" w:afterAutospacing="1"/>
    </w:pPr>
  </w:style>
  <w:style w:type="paragraph" w:customStyle="1" w:styleId="p5">
    <w:name w:val="p5"/>
    <w:basedOn w:val="a0"/>
    <w:rsid w:val="000A483E"/>
    <w:pPr>
      <w:spacing w:before="100" w:beforeAutospacing="1" w:after="100" w:afterAutospacing="1"/>
    </w:pPr>
  </w:style>
  <w:style w:type="paragraph" w:customStyle="1" w:styleId="afc">
    <w:name w:val="Готовый"/>
    <w:basedOn w:val="a0"/>
    <w:rsid w:val="000A483E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customStyle="1" w:styleId="p3">
    <w:name w:val="p3"/>
    <w:basedOn w:val="a0"/>
    <w:rsid w:val="000A483E"/>
    <w:pPr>
      <w:spacing w:before="100" w:beforeAutospacing="1" w:after="100" w:afterAutospacing="1"/>
    </w:pPr>
  </w:style>
  <w:style w:type="paragraph" w:customStyle="1" w:styleId="p17">
    <w:name w:val="p17"/>
    <w:basedOn w:val="a0"/>
    <w:rsid w:val="000A483E"/>
    <w:pPr>
      <w:spacing w:before="100" w:beforeAutospacing="1" w:after="100" w:afterAutospacing="1"/>
    </w:pPr>
  </w:style>
  <w:style w:type="paragraph" w:customStyle="1" w:styleId="311">
    <w:name w:val="Заголовок 3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en-US" w:eastAsia="en-US" w:bidi="en-US"/>
    </w:rPr>
  </w:style>
  <w:style w:type="paragraph" w:customStyle="1" w:styleId="413">
    <w:name w:val="Заголовок 4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2"/>
      <w:szCs w:val="22"/>
      <w:lang w:val="en-US" w:eastAsia="en-US" w:bidi="en-US"/>
    </w:rPr>
  </w:style>
  <w:style w:type="paragraph" w:customStyle="1" w:styleId="512">
    <w:name w:val="Заголовок 5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4"/>
    </w:pPr>
    <w:rPr>
      <w:rFonts w:ascii="Cambria" w:hAnsi="Cambria"/>
      <w:color w:val="243F60"/>
      <w:sz w:val="22"/>
      <w:szCs w:val="22"/>
      <w:lang w:val="en-US" w:eastAsia="en-US" w:bidi="en-US"/>
    </w:rPr>
  </w:style>
  <w:style w:type="paragraph" w:customStyle="1" w:styleId="610">
    <w:name w:val="Заголовок 6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  <w:lang w:val="en-US" w:eastAsia="en-US" w:bidi="en-US"/>
    </w:rPr>
  </w:style>
  <w:style w:type="paragraph" w:customStyle="1" w:styleId="710">
    <w:name w:val="Заголовок 7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val="en-US" w:eastAsia="en-US" w:bidi="en-US"/>
    </w:rPr>
  </w:style>
  <w:style w:type="paragraph" w:customStyle="1" w:styleId="810">
    <w:name w:val="Заголовок 8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7"/>
    </w:pPr>
    <w:rPr>
      <w:rFonts w:ascii="Cambria" w:hAnsi="Cambria"/>
      <w:color w:val="4F81BD"/>
      <w:sz w:val="20"/>
      <w:szCs w:val="20"/>
      <w:lang w:val="en-US" w:eastAsia="en-US" w:bidi="en-US"/>
    </w:rPr>
  </w:style>
  <w:style w:type="paragraph" w:customStyle="1" w:styleId="910">
    <w:name w:val="Заголовок 91"/>
    <w:basedOn w:val="a0"/>
    <w:next w:val="a0"/>
    <w:uiPriority w:val="9"/>
    <w:unhideWhenUsed/>
    <w:qFormat/>
    <w:rsid w:val="000A483E"/>
    <w:pPr>
      <w:keepNext/>
      <w:keepLines/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val="en-US" w:eastAsia="en-US" w:bidi="en-US"/>
    </w:rPr>
  </w:style>
  <w:style w:type="numbering" w:customStyle="1" w:styleId="113">
    <w:name w:val="Нет списка11"/>
    <w:next w:val="a3"/>
    <w:semiHidden/>
    <w:unhideWhenUsed/>
    <w:rsid w:val="000A483E"/>
  </w:style>
  <w:style w:type="paragraph" w:customStyle="1" w:styleId="1c">
    <w:name w:val="Название объекта1"/>
    <w:basedOn w:val="a0"/>
    <w:next w:val="a0"/>
    <w:uiPriority w:val="35"/>
    <w:semiHidden/>
    <w:unhideWhenUsed/>
    <w:qFormat/>
    <w:rsid w:val="000A483E"/>
    <w:pPr>
      <w:spacing w:after="200"/>
    </w:pPr>
    <w:rPr>
      <w:rFonts w:ascii="Calibri" w:eastAsia="Calibri" w:hAnsi="Calibri"/>
      <w:b/>
      <w:bCs/>
      <w:color w:val="4F81BD"/>
      <w:sz w:val="18"/>
      <w:szCs w:val="18"/>
      <w:lang w:val="en-US" w:eastAsia="en-US" w:bidi="en-US"/>
    </w:rPr>
  </w:style>
  <w:style w:type="paragraph" w:customStyle="1" w:styleId="1d">
    <w:name w:val="Название1"/>
    <w:basedOn w:val="a0"/>
    <w:next w:val="a0"/>
    <w:uiPriority w:val="10"/>
    <w:qFormat/>
    <w:rsid w:val="000A483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 w:bidi="en-US"/>
    </w:rPr>
  </w:style>
  <w:style w:type="character" w:customStyle="1" w:styleId="afd">
    <w:name w:val="Заголовок Знак"/>
    <w:link w:val="afe"/>
    <w:uiPriority w:val="99"/>
    <w:rsid w:val="000A483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1e">
    <w:name w:val="Подзаголовок1"/>
    <w:basedOn w:val="a0"/>
    <w:next w:val="a0"/>
    <w:uiPriority w:val="11"/>
    <w:qFormat/>
    <w:rsid w:val="000A483E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lang w:val="en-US" w:eastAsia="en-US" w:bidi="en-US"/>
    </w:rPr>
  </w:style>
  <w:style w:type="character" w:customStyle="1" w:styleId="aff">
    <w:name w:val="Подзаголовок Знак"/>
    <w:link w:val="aff0"/>
    <w:uiPriority w:val="11"/>
    <w:rsid w:val="000A483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f1">
    <w:name w:val="Strong"/>
    <w:qFormat/>
    <w:rsid w:val="000A483E"/>
    <w:rPr>
      <w:b/>
      <w:bCs/>
    </w:rPr>
  </w:style>
  <w:style w:type="character" w:styleId="aff2">
    <w:name w:val="Emphasis"/>
    <w:qFormat/>
    <w:rsid w:val="000A483E"/>
    <w:rPr>
      <w:i/>
      <w:iCs/>
    </w:rPr>
  </w:style>
  <w:style w:type="paragraph" w:styleId="aff3">
    <w:name w:val="No Spacing"/>
    <w:link w:val="aff4"/>
    <w:uiPriority w:val="99"/>
    <w:qFormat/>
    <w:rsid w:val="000A483E"/>
    <w:pPr>
      <w:spacing w:after="0" w:line="240" w:lineRule="auto"/>
    </w:pPr>
    <w:rPr>
      <w:rFonts w:ascii="Calibri" w:eastAsia="Calibri" w:hAnsi="Calibri" w:cs="Times New Roman"/>
      <w:lang w:val="en-US" w:bidi="en-US"/>
    </w:rPr>
  </w:style>
  <w:style w:type="character" w:customStyle="1" w:styleId="af4">
    <w:name w:val="Абзац списка Знак"/>
    <w:link w:val="19"/>
    <w:uiPriority w:val="34"/>
    <w:locked/>
    <w:rsid w:val="000A483E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210">
    <w:name w:val="Цитата 21"/>
    <w:basedOn w:val="a0"/>
    <w:next w:val="a0"/>
    <w:uiPriority w:val="29"/>
    <w:qFormat/>
    <w:rsid w:val="000A483E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val="en-US" w:eastAsia="en-US" w:bidi="en-US"/>
    </w:rPr>
  </w:style>
  <w:style w:type="character" w:customStyle="1" w:styleId="2e">
    <w:name w:val="Цитата 2 Знак"/>
    <w:link w:val="2f"/>
    <w:uiPriority w:val="29"/>
    <w:rsid w:val="000A483E"/>
    <w:rPr>
      <w:i/>
      <w:iCs/>
      <w:color w:val="000000"/>
    </w:rPr>
  </w:style>
  <w:style w:type="paragraph" w:customStyle="1" w:styleId="1f">
    <w:name w:val="Выделенная цитата1"/>
    <w:basedOn w:val="a0"/>
    <w:next w:val="a0"/>
    <w:uiPriority w:val="30"/>
    <w:qFormat/>
    <w:rsid w:val="000A483E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aff5">
    <w:name w:val="Выделенная цитата Знак"/>
    <w:link w:val="aff6"/>
    <w:uiPriority w:val="30"/>
    <w:rsid w:val="000A483E"/>
    <w:rPr>
      <w:b/>
      <w:bCs/>
      <w:i/>
      <w:iCs/>
      <w:color w:val="4F81BD"/>
    </w:rPr>
  </w:style>
  <w:style w:type="character" w:customStyle="1" w:styleId="1f0">
    <w:name w:val="Слабое выделение1"/>
    <w:uiPriority w:val="19"/>
    <w:qFormat/>
    <w:rsid w:val="000A483E"/>
    <w:rPr>
      <w:i/>
      <w:iCs/>
      <w:color w:val="808080"/>
    </w:rPr>
  </w:style>
  <w:style w:type="character" w:customStyle="1" w:styleId="1f1">
    <w:name w:val="Сильное выделение1"/>
    <w:uiPriority w:val="21"/>
    <w:qFormat/>
    <w:rsid w:val="000A483E"/>
    <w:rPr>
      <w:b/>
      <w:bCs/>
      <w:i/>
      <w:iCs/>
      <w:color w:val="4F81BD"/>
    </w:rPr>
  </w:style>
  <w:style w:type="character" w:customStyle="1" w:styleId="1f2">
    <w:name w:val="Слабая ссылка1"/>
    <w:uiPriority w:val="31"/>
    <w:qFormat/>
    <w:rsid w:val="000A483E"/>
    <w:rPr>
      <w:smallCaps/>
      <w:color w:val="C0504D"/>
      <w:u w:val="single"/>
    </w:rPr>
  </w:style>
  <w:style w:type="character" w:customStyle="1" w:styleId="1f3">
    <w:name w:val="Сильная ссылка1"/>
    <w:uiPriority w:val="32"/>
    <w:qFormat/>
    <w:rsid w:val="000A483E"/>
    <w:rPr>
      <w:b/>
      <w:bCs/>
      <w:smallCaps/>
      <w:color w:val="C0504D"/>
      <w:spacing w:val="5"/>
      <w:u w:val="single"/>
    </w:rPr>
  </w:style>
  <w:style w:type="character" w:styleId="aff7">
    <w:name w:val="Book Title"/>
    <w:uiPriority w:val="33"/>
    <w:qFormat/>
    <w:rsid w:val="000A483E"/>
    <w:rPr>
      <w:b/>
      <w:bCs/>
      <w:smallCaps/>
      <w:spacing w:val="5"/>
    </w:rPr>
  </w:style>
  <w:style w:type="paragraph" w:customStyle="1" w:styleId="ConsNormal">
    <w:name w:val="ConsNormal"/>
    <w:link w:val="ConsNormal0"/>
    <w:rsid w:val="000A483E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Normal0">
    <w:name w:val="ConsNormal Знак"/>
    <w:link w:val="ConsNormal"/>
    <w:rsid w:val="000A483E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0A483E"/>
    <w:rPr>
      <w:rFonts w:ascii="Arial" w:eastAsia="Times New Roman" w:hAnsi="Arial" w:cs="Arial"/>
      <w:sz w:val="20"/>
      <w:szCs w:val="20"/>
      <w:lang w:eastAsia="ru-RU"/>
    </w:rPr>
  </w:style>
  <w:style w:type="character" w:customStyle="1" w:styleId="1f4">
    <w:name w:val="Нижний колонтитул Знак1"/>
    <w:uiPriority w:val="99"/>
    <w:semiHidden/>
    <w:rsid w:val="000A483E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ff4">
    <w:name w:val="Без интервала Знак"/>
    <w:link w:val="aff3"/>
    <w:uiPriority w:val="1"/>
    <w:rsid w:val="000A483E"/>
    <w:rPr>
      <w:rFonts w:ascii="Calibri" w:eastAsia="Calibri" w:hAnsi="Calibri" w:cs="Times New Roman"/>
      <w:lang w:val="en-US" w:bidi="en-US"/>
    </w:rPr>
  </w:style>
  <w:style w:type="paragraph" w:customStyle="1" w:styleId="aff8">
    <w:name w:val="Обычный таблица"/>
    <w:basedOn w:val="a0"/>
    <w:rsid w:val="000A483E"/>
    <w:pPr>
      <w:suppressAutoHyphens/>
    </w:pPr>
    <w:rPr>
      <w:sz w:val="18"/>
      <w:szCs w:val="18"/>
      <w:lang w:eastAsia="zh-CN"/>
    </w:rPr>
  </w:style>
  <w:style w:type="character" w:customStyle="1" w:styleId="iceouttxt5">
    <w:name w:val="iceouttxt5"/>
    <w:rsid w:val="000A483E"/>
    <w:rPr>
      <w:rFonts w:ascii="Arial" w:hAnsi="Arial" w:cs="Arial" w:hint="default"/>
      <w:color w:val="666666"/>
      <w:sz w:val="15"/>
      <w:szCs w:val="15"/>
    </w:rPr>
  </w:style>
  <w:style w:type="paragraph" w:customStyle="1" w:styleId="Default">
    <w:name w:val="Default"/>
    <w:rsid w:val="000A483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3b">
    <w:name w:val="Body Text Indent 3"/>
    <w:basedOn w:val="a0"/>
    <w:link w:val="3c"/>
    <w:rsid w:val="000A483E"/>
    <w:pPr>
      <w:ind w:firstLine="720"/>
      <w:jc w:val="both"/>
    </w:pPr>
    <w:rPr>
      <w:rFonts w:ascii="Arial" w:hAnsi="Arial"/>
      <w:lang w:eastAsia="en-US"/>
    </w:rPr>
  </w:style>
  <w:style w:type="character" w:customStyle="1" w:styleId="3c">
    <w:name w:val="Основной текст с отступом 3 Знак"/>
    <w:basedOn w:val="a1"/>
    <w:link w:val="3b"/>
    <w:rsid w:val="000A483E"/>
    <w:rPr>
      <w:rFonts w:ascii="Arial" w:eastAsia="Times New Roman" w:hAnsi="Arial" w:cs="Times New Roman"/>
      <w:sz w:val="24"/>
      <w:szCs w:val="24"/>
    </w:rPr>
  </w:style>
  <w:style w:type="paragraph" w:customStyle="1" w:styleId="h5">
    <w:name w:val="h5"/>
    <w:basedOn w:val="a0"/>
    <w:rsid w:val="000A483E"/>
    <w:pPr>
      <w:spacing w:before="100" w:beforeAutospacing="1" w:after="100" w:afterAutospacing="1"/>
    </w:pPr>
  </w:style>
  <w:style w:type="paragraph" w:customStyle="1" w:styleId="ConsPlusNonformat">
    <w:name w:val="ConsPlusNonformat"/>
    <w:rsid w:val="000A483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4">
    <w:name w:val="заголовок 11"/>
    <w:basedOn w:val="a0"/>
    <w:next w:val="a0"/>
    <w:rsid w:val="000A483E"/>
    <w:pPr>
      <w:keepNext/>
      <w:jc w:val="center"/>
    </w:pPr>
    <w:rPr>
      <w:rFonts w:eastAsia="MS Mincho"/>
      <w:szCs w:val="20"/>
    </w:rPr>
  </w:style>
  <w:style w:type="paragraph" w:styleId="aff9">
    <w:name w:val="Normal (Web)"/>
    <w:basedOn w:val="a0"/>
    <w:uiPriority w:val="99"/>
    <w:rsid w:val="000A483E"/>
    <w:pPr>
      <w:suppressAutoHyphens/>
      <w:spacing w:before="280" w:after="280"/>
    </w:pPr>
    <w:rPr>
      <w:rFonts w:ascii="Times New Roman CYR" w:hAnsi="Times New Roman CYR" w:cs="Times New Roman CYR"/>
      <w:lang w:eastAsia="ar-SA"/>
    </w:rPr>
  </w:style>
  <w:style w:type="paragraph" w:customStyle="1" w:styleId="affa">
    <w:name w:val="Таблицы (моноширинный)"/>
    <w:basedOn w:val="a0"/>
    <w:next w:val="a0"/>
    <w:uiPriority w:val="99"/>
    <w:rsid w:val="000A483E"/>
    <w:pPr>
      <w:suppressAutoHyphens/>
      <w:autoSpaceDE w:val="0"/>
      <w:jc w:val="both"/>
    </w:pPr>
    <w:rPr>
      <w:rFonts w:ascii="Courier New" w:hAnsi="Courier New" w:cs="Courier New"/>
      <w:sz w:val="20"/>
      <w:szCs w:val="20"/>
      <w:lang w:eastAsia="ar-SA"/>
    </w:rPr>
  </w:style>
  <w:style w:type="paragraph" w:customStyle="1" w:styleId="Standard">
    <w:name w:val="Standard"/>
    <w:rsid w:val="000A483E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fa-IR" w:bidi="fa-IR"/>
    </w:rPr>
  </w:style>
  <w:style w:type="table" w:styleId="affb">
    <w:name w:val="Table Grid"/>
    <w:basedOn w:val="a2"/>
    <w:uiPriority w:val="59"/>
    <w:rsid w:val="000A483E"/>
    <w:pPr>
      <w:spacing w:after="0" w:line="240" w:lineRule="auto"/>
    </w:pPr>
    <w:rPr>
      <w:rFonts w:ascii="Calibri" w:eastAsia="Calibri" w:hAnsi="Calibri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2">
    <w:name w:val="Заголовок 3 Знак1"/>
    <w:semiHidden/>
    <w:rsid w:val="000A483E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414">
    <w:name w:val="Заголовок 4 Знак1"/>
    <w:semiHidden/>
    <w:rsid w:val="000A483E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513">
    <w:name w:val="Заголовок 5 Знак1"/>
    <w:semiHidden/>
    <w:rsid w:val="000A483E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611">
    <w:name w:val="Заголовок 6 Знак1"/>
    <w:semiHidden/>
    <w:rsid w:val="000A483E"/>
    <w:rPr>
      <w:rFonts w:ascii="Calibri" w:eastAsia="Times New Roman" w:hAnsi="Calibri" w:cs="Times New Roman"/>
      <w:b/>
      <w:bCs/>
      <w:color w:val="000000"/>
      <w:sz w:val="22"/>
      <w:szCs w:val="22"/>
    </w:rPr>
  </w:style>
  <w:style w:type="character" w:customStyle="1" w:styleId="711">
    <w:name w:val="Заголовок 7 Знак1"/>
    <w:semiHidden/>
    <w:rsid w:val="000A483E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811">
    <w:name w:val="Заголовок 8 Знак1"/>
    <w:semiHidden/>
    <w:rsid w:val="000A483E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911">
    <w:name w:val="Заголовок 9 Знак1"/>
    <w:semiHidden/>
    <w:rsid w:val="000A483E"/>
    <w:rPr>
      <w:rFonts w:ascii="Cambria" w:eastAsia="Times New Roman" w:hAnsi="Cambria" w:cs="Times New Roman"/>
      <w:color w:val="000000"/>
      <w:sz w:val="22"/>
      <w:szCs w:val="22"/>
    </w:rPr>
  </w:style>
  <w:style w:type="paragraph" w:styleId="afe">
    <w:name w:val="Title"/>
    <w:basedOn w:val="a0"/>
    <w:next w:val="a0"/>
    <w:link w:val="afd"/>
    <w:uiPriority w:val="99"/>
    <w:qFormat/>
    <w:rsid w:val="000A483E"/>
    <w:pPr>
      <w:spacing w:before="240" w:after="60"/>
      <w:jc w:val="center"/>
      <w:outlineLvl w:val="0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1f5">
    <w:name w:val="Название Знак1"/>
    <w:basedOn w:val="a1"/>
    <w:rsid w:val="000A4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f0">
    <w:name w:val="Subtitle"/>
    <w:basedOn w:val="a0"/>
    <w:next w:val="a0"/>
    <w:link w:val="aff"/>
    <w:uiPriority w:val="11"/>
    <w:qFormat/>
    <w:rsid w:val="000A483E"/>
    <w:pPr>
      <w:spacing w:after="60"/>
      <w:jc w:val="center"/>
      <w:outlineLvl w:val="1"/>
    </w:pPr>
    <w:rPr>
      <w:rFonts w:ascii="Cambria" w:hAnsi="Cambria"/>
      <w:i/>
      <w:iCs/>
      <w:color w:val="4F81BD"/>
      <w:spacing w:val="15"/>
      <w:lang w:eastAsia="en-US"/>
    </w:rPr>
  </w:style>
  <w:style w:type="character" w:customStyle="1" w:styleId="1f6">
    <w:name w:val="Подзаголовок Знак1"/>
    <w:basedOn w:val="a1"/>
    <w:rsid w:val="000A48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fc">
    <w:name w:val="List Paragraph"/>
    <w:basedOn w:val="a0"/>
    <w:uiPriority w:val="34"/>
    <w:qFormat/>
    <w:rsid w:val="000A483E"/>
    <w:pPr>
      <w:ind w:left="708"/>
    </w:pPr>
    <w:rPr>
      <w:rFonts w:ascii="Arial Unicode MS" w:eastAsia="Arial Unicode MS" w:hAnsi="Arial Unicode MS" w:cs="Arial Unicode MS"/>
      <w:color w:val="000000"/>
    </w:rPr>
  </w:style>
  <w:style w:type="paragraph" w:styleId="2f">
    <w:name w:val="Quote"/>
    <w:basedOn w:val="a0"/>
    <w:next w:val="a0"/>
    <w:link w:val="2e"/>
    <w:uiPriority w:val="29"/>
    <w:qFormat/>
    <w:rsid w:val="000A483E"/>
    <w:rPr>
      <w:rFonts w:asciiTheme="minorHAnsi" w:eastAsiaTheme="minorHAnsi" w:hAnsiTheme="minorHAnsi" w:cstheme="minorBidi"/>
      <w:i/>
      <w:iCs/>
      <w:color w:val="000000"/>
      <w:sz w:val="22"/>
      <w:szCs w:val="22"/>
      <w:lang w:eastAsia="en-US"/>
    </w:rPr>
  </w:style>
  <w:style w:type="character" w:customStyle="1" w:styleId="211">
    <w:name w:val="Цитата 2 Знак1"/>
    <w:basedOn w:val="a1"/>
    <w:uiPriority w:val="29"/>
    <w:rsid w:val="000A483E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6">
    <w:name w:val="Intense Quote"/>
    <w:basedOn w:val="a0"/>
    <w:next w:val="a0"/>
    <w:link w:val="aff5"/>
    <w:uiPriority w:val="30"/>
    <w:qFormat/>
    <w:rsid w:val="000A483E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/>
      <w:sz w:val="22"/>
      <w:szCs w:val="22"/>
      <w:lang w:eastAsia="en-US"/>
    </w:rPr>
  </w:style>
  <w:style w:type="character" w:customStyle="1" w:styleId="1f7">
    <w:name w:val="Выделенная цитата Знак1"/>
    <w:basedOn w:val="a1"/>
    <w:uiPriority w:val="30"/>
    <w:rsid w:val="000A483E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d">
    <w:name w:val="Subtle Emphasis"/>
    <w:uiPriority w:val="19"/>
    <w:qFormat/>
    <w:rsid w:val="000A483E"/>
    <w:rPr>
      <w:i/>
      <w:iCs/>
      <w:color w:val="808080"/>
    </w:rPr>
  </w:style>
  <w:style w:type="character" w:styleId="affe">
    <w:name w:val="Intense Emphasis"/>
    <w:uiPriority w:val="21"/>
    <w:qFormat/>
    <w:rsid w:val="000A483E"/>
    <w:rPr>
      <w:b/>
      <w:bCs/>
      <w:i/>
      <w:iCs/>
      <w:color w:val="4F81BD"/>
    </w:rPr>
  </w:style>
  <w:style w:type="character" w:styleId="afff">
    <w:name w:val="Subtle Reference"/>
    <w:uiPriority w:val="31"/>
    <w:qFormat/>
    <w:rsid w:val="000A483E"/>
    <w:rPr>
      <w:smallCaps/>
      <w:color w:val="C0504D"/>
      <w:u w:val="single"/>
    </w:rPr>
  </w:style>
  <w:style w:type="character" w:styleId="afff0">
    <w:name w:val="Intense Reference"/>
    <w:uiPriority w:val="32"/>
    <w:qFormat/>
    <w:rsid w:val="000A483E"/>
    <w:rPr>
      <w:b/>
      <w:bCs/>
      <w:smallCaps/>
      <w:color w:val="C0504D"/>
      <w:spacing w:val="5"/>
      <w:u w:val="single"/>
    </w:rPr>
  </w:style>
  <w:style w:type="paragraph" w:customStyle="1" w:styleId="TableContents">
    <w:name w:val="Table Contents"/>
    <w:basedOn w:val="Standard"/>
    <w:rsid w:val="000A483E"/>
    <w:pPr>
      <w:suppressLineNumbers/>
      <w:autoSpaceDN w:val="0"/>
      <w:textAlignment w:val="baseline"/>
    </w:pPr>
    <w:rPr>
      <w:kern w:val="3"/>
      <w:lang w:val="en-US" w:eastAsia="ru-RU" w:bidi="ru-RU"/>
    </w:rPr>
  </w:style>
  <w:style w:type="character" w:customStyle="1" w:styleId="apple-converted-space">
    <w:name w:val="apple-converted-space"/>
    <w:basedOn w:val="a1"/>
    <w:rsid w:val="000A483E"/>
  </w:style>
  <w:style w:type="paragraph" w:customStyle="1" w:styleId="a">
    <w:name w:val="Текст ТД"/>
    <w:basedOn w:val="a0"/>
    <w:link w:val="afff1"/>
    <w:qFormat/>
    <w:rsid w:val="000A483E"/>
    <w:pPr>
      <w:numPr>
        <w:numId w:val="20"/>
      </w:numPr>
      <w:autoSpaceDE w:val="0"/>
      <w:autoSpaceDN w:val="0"/>
      <w:adjustRightInd w:val="0"/>
      <w:spacing w:after="200"/>
      <w:jc w:val="both"/>
    </w:pPr>
    <w:rPr>
      <w:rFonts w:eastAsia="Calibri"/>
      <w:lang w:eastAsia="en-US"/>
    </w:rPr>
  </w:style>
  <w:style w:type="character" w:customStyle="1" w:styleId="afff1">
    <w:name w:val="Текст ТД Знак"/>
    <w:link w:val="a"/>
    <w:rsid w:val="000A483E"/>
    <w:rPr>
      <w:rFonts w:ascii="Times New Roman" w:eastAsia="Calibri" w:hAnsi="Times New Roman" w:cs="Times New Roman"/>
      <w:sz w:val="24"/>
      <w:szCs w:val="24"/>
    </w:rPr>
  </w:style>
  <w:style w:type="paragraph" w:customStyle="1" w:styleId="xl65">
    <w:name w:val="xl65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</w:rPr>
  </w:style>
  <w:style w:type="paragraph" w:customStyle="1" w:styleId="xl66">
    <w:name w:val="xl66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000000"/>
    </w:rPr>
  </w:style>
  <w:style w:type="paragraph" w:customStyle="1" w:styleId="xl67">
    <w:name w:val="xl67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68">
    <w:name w:val="xl6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69">
    <w:name w:val="xl69"/>
    <w:basedOn w:val="a0"/>
    <w:rsid w:val="000A483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</w:rPr>
  </w:style>
  <w:style w:type="paragraph" w:customStyle="1" w:styleId="xl70">
    <w:name w:val="xl70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color w:val="000000"/>
    </w:rPr>
  </w:style>
  <w:style w:type="paragraph" w:customStyle="1" w:styleId="xl71">
    <w:name w:val="xl71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72">
    <w:name w:val="xl72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3">
    <w:name w:val="xl73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4">
    <w:name w:val="xl74"/>
    <w:basedOn w:val="a0"/>
    <w:rsid w:val="000A483E"/>
    <w:pPr>
      <w:spacing w:before="100" w:beforeAutospacing="1" w:after="100" w:afterAutospacing="1"/>
    </w:pPr>
  </w:style>
  <w:style w:type="paragraph" w:customStyle="1" w:styleId="xl75">
    <w:name w:val="xl75"/>
    <w:basedOn w:val="a0"/>
    <w:rsid w:val="000A48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6">
    <w:name w:val="xl76"/>
    <w:basedOn w:val="a0"/>
    <w:rsid w:val="000A48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paragraph" w:customStyle="1" w:styleId="xl77">
    <w:name w:val="xl77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</w:rPr>
  </w:style>
  <w:style w:type="table" w:styleId="-1">
    <w:name w:val="Table Web 1"/>
    <w:basedOn w:val="a2"/>
    <w:rsid w:val="000A483E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nhideWhenUsed/>
    <w:rsid w:val="000A4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118"/>
    </w:pPr>
    <w:rPr>
      <w:rFonts w:ascii="Courier New" w:hAnsi="Courier New"/>
      <w:color w:val="000000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A483E"/>
    <w:rPr>
      <w:rFonts w:ascii="Courier New" w:eastAsia="Times New Roman" w:hAnsi="Courier New" w:cs="Times New Roman"/>
      <w:color w:val="000000"/>
      <w:sz w:val="20"/>
      <w:szCs w:val="20"/>
    </w:rPr>
  </w:style>
  <w:style w:type="paragraph" w:styleId="afff2">
    <w:name w:val="Body Text Indent"/>
    <w:basedOn w:val="a0"/>
    <w:link w:val="afff3"/>
    <w:uiPriority w:val="99"/>
    <w:unhideWhenUsed/>
    <w:rsid w:val="000A483E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afff3">
    <w:name w:val="Основной текст с отступом Знак"/>
    <w:basedOn w:val="a1"/>
    <w:link w:val="afff2"/>
    <w:uiPriority w:val="99"/>
    <w:rsid w:val="000A483E"/>
    <w:rPr>
      <w:rFonts w:ascii="Calibri" w:eastAsia="Calibri" w:hAnsi="Calibri" w:cs="Times New Roman"/>
    </w:rPr>
  </w:style>
  <w:style w:type="paragraph" w:customStyle="1" w:styleId="xl78">
    <w:name w:val="xl7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20"/>
      <w:szCs w:val="20"/>
    </w:rPr>
  </w:style>
  <w:style w:type="paragraph" w:styleId="2f0">
    <w:name w:val="Body Text Indent 2"/>
    <w:basedOn w:val="a0"/>
    <w:link w:val="2f1"/>
    <w:rsid w:val="000A483E"/>
    <w:pPr>
      <w:spacing w:after="120" w:line="480" w:lineRule="auto"/>
      <w:ind w:left="283"/>
    </w:pPr>
    <w:rPr>
      <w:rFonts w:ascii="Arial Unicode MS" w:eastAsia="Arial Unicode MS" w:hAnsi="Arial Unicode MS"/>
      <w:color w:val="000000"/>
    </w:rPr>
  </w:style>
  <w:style w:type="character" w:customStyle="1" w:styleId="2f1">
    <w:name w:val="Основной текст с отступом 2 Знак"/>
    <w:basedOn w:val="a1"/>
    <w:link w:val="2f0"/>
    <w:rsid w:val="000A483E"/>
    <w:rPr>
      <w:rFonts w:ascii="Arial Unicode MS" w:eastAsia="Arial Unicode MS" w:hAnsi="Arial Unicode MS" w:cs="Times New Roman"/>
      <w:color w:val="000000"/>
      <w:sz w:val="24"/>
      <w:szCs w:val="24"/>
    </w:rPr>
  </w:style>
  <w:style w:type="character" w:customStyle="1" w:styleId="labeltextlot21">
    <w:name w:val="label_text_lot_21"/>
    <w:rsid w:val="000A483E"/>
    <w:rPr>
      <w:color w:val="0000FF"/>
      <w:sz w:val="20"/>
      <w:szCs w:val="20"/>
    </w:rPr>
  </w:style>
  <w:style w:type="paragraph" w:styleId="3d">
    <w:name w:val="Body Text 3"/>
    <w:basedOn w:val="a0"/>
    <w:link w:val="3e"/>
    <w:rsid w:val="000A483E"/>
    <w:pPr>
      <w:spacing w:after="120"/>
    </w:pPr>
    <w:rPr>
      <w:rFonts w:ascii="Arial Unicode MS" w:eastAsia="Arial Unicode MS" w:hAnsi="Arial Unicode MS" w:cs="Arial Unicode MS"/>
      <w:color w:val="000000"/>
      <w:sz w:val="16"/>
      <w:szCs w:val="16"/>
    </w:rPr>
  </w:style>
  <w:style w:type="character" w:customStyle="1" w:styleId="3e">
    <w:name w:val="Основной текст 3 Знак"/>
    <w:basedOn w:val="a1"/>
    <w:link w:val="3d"/>
    <w:rsid w:val="000A483E"/>
    <w:rPr>
      <w:rFonts w:ascii="Arial Unicode MS" w:eastAsia="Arial Unicode MS" w:hAnsi="Arial Unicode MS" w:cs="Arial Unicode MS"/>
      <w:color w:val="000000"/>
      <w:sz w:val="16"/>
      <w:szCs w:val="16"/>
      <w:lang w:eastAsia="ru-RU"/>
    </w:rPr>
  </w:style>
  <w:style w:type="paragraph" w:customStyle="1" w:styleId="2f2">
    <w:name w:val="Абзац списка2"/>
    <w:basedOn w:val="a0"/>
    <w:rsid w:val="000A483E"/>
    <w:pPr>
      <w:ind w:left="720"/>
      <w:contextualSpacing/>
    </w:pPr>
    <w:rPr>
      <w:szCs w:val="28"/>
    </w:rPr>
  </w:style>
  <w:style w:type="character" w:customStyle="1" w:styleId="3f">
    <w:name w:val="Знак Знак3"/>
    <w:rsid w:val="000A483E"/>
    <w:rPr>
      <w:b/>
      <w:i/>
      <w:sz w:val="22"/>
      <w:szCs w:val="24"/>
      <w:lang w:val="ru-RU" w:eastAsia="ru-RU" w:bidi="ar-SA"/>
    </w:rPr>
  </w:style>
  <w:style w:type="paragraph" w:customStyle="1" w:styleId="afff4">
    <w:name w:val="Содержимое таблицы"/>
    <w:basedOn w:val="a0"/>
    <w:rsid w:val="000A483E"/>
    <w:pPr>
      <w:widowControl w:val="0"/>
      <w:suppressLineNumbers/>
      <w:suppressAutoHyphens/>
    </w:pPr>
    <w:rPr>
      <w:rFonts w:ascii="Arial" w:eastAsia="Lucida Sans Unicode" w:hAnsi="Arial"/>
      <w:kern w:val="1"/>
      <w:sz w:val="20"/>
      <w:lang w:eastAsia="ar-SA"/>
    </w:rPr>
  </w:style>
  <w:style w:type="character" w:customStyle="1" w:styleId="afff5">
    <w:name w:val="комментарий"/>
    <w:rsid w:val="000A483E"/>
    <w:rPr>
      <w:b/>
      <w:i/>
      <w:sz w:val="28"/>
    </w:rPr>
  </w:style>
  <w:style w:type="numbering" w:customStyle="1" w:styleId="1111">
    <w:name w:val="Нет списка111"/>
    <w:next w:val="a3"/>
    <w:semiHidden/>
    <w:rsid w:val="000A483E"/>
  </w:style>
  <w:style w:type="paragraph" w:customStyle="1" w:styleId="200">
    <w:name w:val="Знак Знак20"/>
    <w:basedOn w:val="a0"/>
    <w:rsid w:val="000A483E"/>
    <w:pPr>
      <w:widowControl w:val="0"/>
      <w:adjustRightInd w:val="0"/>
      <w:spacing w:after="160" w:line="240" w:lineRule="exact"/>
      <w:jc w:val="right"/>
    </w:pPr>
    <w:rPr>
      <w:rFonts w:ascii="Arial" w:hAnsi="Arial" w:cs="Arial"/>
      <w:sz w:val="20"/>
      <w:szCs w:val="20"/>
      <w:lang w:val="en-GB" w:eastAsia="en-US"/>
    </w:rPr>
  </w:style>
  <w:style w:type="paragraph" w:customStyle="1" w:styleId="1f8">
    <w:name w:val="Без интервала1"/>
    <w:rsid w:val="000A4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rsid w:val="000A483E"/>
    <w:rPr>
      <w:rFonts w:cs="Times New Roman"/>
    </w:rPr>
  </w:style>
  <w:style w:type="paragraph" w:customStyle="1" w:styleId="Iauiue">
    <w:name w:val="Iau?iue"/>
    <w:rsid w:val="000A483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2f3">
    <w:name w:val="Нет списка2"/>
    <w:next w:val="a3"/>
    <w:uiPriority w:val="99"/>
    <w:semiHidden/>
    <w:unhideWhenUsed/>
    <w:rsid w:val="000A483E"/>
  </w:style>
  <w:style w:type="paragraph" w:customStyle="1" w:styleId="font5">
    <w:name w:val="font5"/>
    <w:basedOn w:val="a0"/>
    <w:rsid w:val="000A483E"/>
    <w:pPr>
      <w:spacing w:before="100" w:beforeAutospacing="1" w:after="100" w:afterAutospacing="1"/>
    </w:pPr>
    <w:rPr>
      <w:i/>
      <w:iCs/>
      <w:color w:val="000000"/>
      <w:sz w:val="20"/>
      <w:szCs w:val="20"/>
    </w:rPr>
  </w:style>
  <w:style w:type="paragraph" w:customStyle="1" w:styleId="font6">
    <w:name w:val="font6"/>
    <w:basedOn w:val="a0"/>
    <w:rsid w:val="000A483E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font7">
    <w:name w:val="font7"/>
    <w:basedOn w:val="a0"/>
    <w:rsid w:val="000A483E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font8">
    <w:name w:val="font8"/>
    <w:basedOn w:val="a0"/>
    <w:rsid w:val="000A483E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font9">
    <w:name w:val="font9"/>
    <w:basedOn w:val="a0"/>
    <w:rsid w:val="000A483E"/>
    <w:pPr>
      <w:spacing w:before="100" w:beforeAutospacing="1" w:after="100" w:afterAutospacing="1"/>
    </w:pPr>
    <w:rPr>
      <w:color w:val="000000"/>
    </w:rPr>
  </w:style>
  <w:style w:type="paragraph" w:customStyle="1" w:styleId="xl79">
    <w:name w:val="xl79"/>
    <w:basedOn w:val="a0"/>
    <w:rsid w:val="000A483E"/>
    <w:pP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80">
    <w:name w:val="xl80"/>
    <w:basedOn w:val="a0"/>
    <w:rsid w:val="000A483E"/>
    <w:pPr>
      <w:spacing w:before="100" w:beforeAutospacing="1" w:after="100" w:afterAutospacing="1"/>
    </w:pPr>
    <w:rPr>
      <w:color w:val="000000"/>
    </w:rPr>
  </w:style>
  <w:style w:type="paragraph" w:customStyle="1" w:styleId="xl81">
    <w:name w:val="xl81"/>
    <w:basedOn w:val="a0"/>
    <w:rsid w:val="000A483E"/>
    <w:pPr>
      <w:spacing w:before="100" w:beforeAutospacing="1" w:after="100" w:afterAutospacing="1"/>
    </w:pPr>
    <w:rPr>
      <w:color w:val="000000"/>
    </w:rPr>
  </w:style>
  <w:style w:type="paragraph" w:customStyle="1" w:styleId="xl82">
    <w:name w:val="xl82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83">
    <w:name w:val="xl83"/>
    <w:basedOn w:val="a0"/>
    <w:rsid w:val="000A483E"/>
    <w:pPr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a0"/>
    <w:rsid w:val="000A483E"/>
    <w:pPr>
      <w:spacing w:before="100" w:beforeAutospacing="1" w:after="100" w:afterAutospacing="1"/>
      <w:textAlignment w:val="top"/>
    </w:pPr>
    <w:rPr>
      <w:color w:val="000000"/>
    </w:rPr>
  </w:style>
  <w:style w:type="paragraph" w:customStyle="1" w:styleId="xl85">
    <w:name w:val="xl85"/>
    <w:basedOn w:val="a0"/>
    <w:rsid w:val="000A483E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xl86">
    <w:name w:val="xl86"/>
    <w:basedOn w:val="a0"/>
    <w:rsid w:val="000A483E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87">
    <w:name w:val="xl87"/>
    <w:basedOn w:val="a0"/>
    <w:rsid w:val="000A483E"/>
    <w:pPr>
      <w:spacing w:before="100" w:beforeAutospacing="1" w:after="100" w:afterAutospacing="1"/>
      <w:jc w:val="center"/>
      <w:textAlignment w:val="top"/>
    </w:pPr>
    <w:rPr>
      <w:color w:val="000000"/>
      <w:sz w:val="20"/>
      <w:szCs w:val="20"/>
    </w:rPr>
  </w:style>
  <w:style w:type="paragraph" w:customStyle="1" w:styleId="xl88">
    <w:name w:val="xl88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89">
    <w:name w:val="xl89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90">
    <w:name w:val="xl90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91">
    <w:name w:val="xl91"/>
    <w:basedOn w:val="a0"/>
    <w:rsid w:val="000A483E"/>
    <w:pPr>
      <w:spacing w:before="100" w:beforeAutospacing="1" w:after="100" w:afterAutospacing="1"/>
      <w:jc w:val="center"/>
      <w:textAlignment w:val="center"/>
    </w:pPr>
    <w:rPr>
      <w:color w:val="000000"/>
      <w:sz w:val="20"/>
      <w:szCs w:val="20"/>
    </w:rPr>
  </w:style>
  <w:style w:type="paragraph" w:customStyle="1" w:styleId="xl92">
    <w:name w:val="xl92"/>
    <w:basedOn w:val="a0"/>
    <w:rsid w:val="000A483E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93">
    <w:name w:val="xl93"/>
    <w:basedOn w:val="a0"/>
    <w:rsid w:val="000A483E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94">
    <w:name w:val="xl94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5">
    <w:name w:val="xl95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6">
    <w:name w:val="xl96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</w:style>
  <w:style w:type="paragraph" w:customStyle="1" w:styleId="xl97">
    <w:name w:val="xl97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98">
    <w:name w:val="xl9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99">
    <w:name w:val="xl99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0">
    <w:name w:val="xl100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01">
    <w:name w:val="xl101"/>
    <w:basedOn w:val="a0"/>
    <w:rsid w:val="000A483E"/>
    <w:pP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02">
    <w:name w:val="xl102"/>
    <w:basedOn w:val="a0"/>
    <w:rsid w:val="000A483E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03">
    <w:name w:val="xl103"/>
    <w:basedOn w:val="a0"/>
    <w:rsid w:val="000A48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4">
    <w:name w:val="xl104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5">
    <w:name w:val="xl105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106">
    <w:name w:val="xl106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20"/>
      <w:szCs w:val="20"/>
    </w:rPr>
  </w:style>
  <w:style w:type="paragraph" w:customStyle="1" w:styleId="xl107">
    <w:name w:val="xl107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xl108">
    <w:name w:val="xl10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109">
    <w:name w:val="xl109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110">
    <w:name w:val="xl110"/>
    <w:basedOn w:val="a0"/>
    <w:rsid w:val="000A483E"/>
    <w:pP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111">
    <w:name w:val="xl111"/>
    <w:basedOn w:val="a0"/>
    <w:rsid w:val="000A483E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112">
    <w:name w:val="xl112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3">
    <w:name w:val="xl113"/>
    <w:basedOn w:val="a0"/>
    <w:rsid w:val="000A483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4">
    <w:name w:val="xl114"/>
    <w:basedOn w:val="a0"/>
    <w:rsid w:val="000A483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5">
    <w:name w:val="xl115"/>
    <w:basedOn w:val="a0"/>
    <w:rsid w:val="000A48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6">
    <w:name w:val="xl116"/>
    <w:basedOn w:val="a0"/>
    <w:rsid w:val="000A48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7">
    <w:name w:val="xl117"/>
    <w:basedOn w:val="a0"/>
    <w:rsid w:val="000A48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20"/>
      <w:szCs w:val="20"/>
    </w:rPr>
  </w:style>
  <w:style w:type="paragraph" w:customStyle="1" w:styleId="xl118">
    <w:name w:val="xl118"/>
    <w:basedOn w:val="a0"/>
    <w:rsid w:val="000A48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color w:val="000000"/>
      <w:sz w:val="20"/>
      <w:szCs w:val="20"/>
    </w:rPr>
  </w:style>
  <w:style w:type="paragraph" w:customStyle="1" w:styleId="xl119">
    <w:name w:val="xl119"/>
    <w:basedOn w:val="a0"/>
    <w:rsid w:val="000A483E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xl120">
    <w:name w:val="xl120"/>
    <w:basedOn w:val="a0"/>
    <w:rsid w:val="000A483E"/>
    <w:pPr>
      <w:spacing w:before="100" w:beforeAutospacing="1" w:after="100" w:afterAutospacing="1"/>
      <w:jc w:val="right"/>
      <w:textAlignment w:val="center"/>
    </w:pPr>
    <w:rPr>
      <w:b/>
      <w:bCs/>
      <w:color w:val="000000"/>
    </w:rPr>
  </w:style>
  <w:style w:type="paragraph" w:customStyle="1" w:styleId="xl121">
    <w:name w:val="xl121"/>
    <w:basedOn w:val="a0"/>
    <w:rsid w:val="000A483E"/>
    <w:pPr>
      <w:spacing w:before="100" w:beforeAutospacing="1" w:after="100" w:afterAutospacing="1"/>
    </w:pPr>
    <w:rPr>
      <w:color w:val="000000"/>
      <w:sz w:val="20"/>
      <w:szCs w:val="20"/>
    </w:rPr>
  </w:style>
  <w:style w:type="numbering" w:customStyle="1" w:styleId="3f0">
    <w:name w:val="Нет списка3"/>
    <w:next w:val="a3"/>
    <w:uiPriority w:val="99"/>
    <w:semiHidden/>
    <w:unhideWhenUsed/>
    <w:rsid w:val="000A483E"/>
  </w:style>
  <w:style w:type="numbering" w:customStyle="1" w:styleId="4c">
    <w:name w:val="Нет списка4"/>
    <w:next w:val="a3"/>
    <w:uiPriority w:val="99"/>
    <w:semiHidden/>
    <w:unhideWhenUsed/>
    <w:rsid w:val="000A483E"/>
  </w:style>
  <w:style w:type="character" w:customStyle="1" w:styleId="0pt">
    <w:name w:val="Основной текст + Полужирный;Интервал 0 pt"/>
    <w:rsid w:val="000A483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"/>
      <w:w w:val="100"/>
      <w:position w:val="0"/>
      <w:sz w:val="9"/>
      <w:szCs w:val="9"/>
      <w:u w:val="none"/>
      <w:lang w:val="ru-RU"/>
    </w:rPr>
  </w:style>
  <w:style w:type="character" w:customStyle="1" w:styleId="0pt0">
    <w:name w:val="Основной текст + Курсив;Интервал 0 pt"/>
    <w:rsid w:val="000A48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-3"/>
      <w:w w:val="100"/>
      <w:position w:val="0"/>
      <w:sz w:val="9"/>
      <w:szCs w:val="9"/>
      <w:u w:val="none"/>
      <w:lang w:val="ru-RU"/>
    </w:rPr>
  </w:style>
  <w:style w:type="character" w:customStyle="1" w:styleId="10pt0pt">
    <w:name w:val="Основной текст + 10 pt;Курсив;Интервал 0 pt"/>
    <w:rsid w:val="000A48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85pt0pt">
    <w:name w:val="Основной текст + 8;5 pt;Курсив;Интервал 0 pt"/>
    <w:rsid w:val="000A483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"/>
      <w:w w:val="100"/>
      <w:position w:val="0"/>
      <w:sz w:val="17"/>
      <w:szCs w:val="17"/>
      <w:u w:val="none"/>
      <w:lang w:val="ru-RU"/>
    </w:rPr>
  </w:style>
  <w:style w:type="character" w:customStyle="1" w:styleId="85pt0pt0">
    <w:name w:val="Основной текст + 8;5 pt;Интервал 0 pt"/>
    <w:rsid w:val="000A483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numbering" w:customStyle="1" w:styleId="59">
    <w:name w:val="Нет списка5"/>
    <w:next w:val="a3"/>
    <w:uiPriority w:val="99"/>
    <w:semiHidden/>
    <w:unhideWhenUsed/>
    <w:rsid w:val="000A483E"/>
  </w:style>
  <w:style w:type="numbering" w:customStyle="1" w:styleId="66">
    <w:name w:val="Нет списка6"/>
    <w:next w:val="a3"/>
    <w:uiPriority w:val="99"/>
    <w:semiHidden/>
    <w:unhideWhenUsed/>
    <w:rsid w:val="000E7C38"/>
  </w:style>
  <w:style w:type="numbering" w:customStyle="1" w:styleId="121">
    <w:name w:val="Нет списка12"/>
    <w:next w:val="a3"/>
    <w:semiHidden/>
    <w:unhideWhenUsed/>
    <w:rsid w:val="000E7C38"/>
  </w:style>
  <w:style w:type="table" w:customStyle="1" w:styleId="1f9">
    <w:name w:val="Сетка таблицы1"/>
    <w:basedOn w:val="a2"/>
    <w:next w:val="affb"/>
    <w:uiPriority w:val="59"/>
    <w:locked/>
    <w:rsid w:val="000E7C38"/>
    <w:pPr>
      <w:spacing w:after="0" w:line="240" w:lineRule="auto"/>
    </w:pPr>
    <w:rPr>
      <w:rFonts w:ascii="Calibri" w:eastAsia="Calibri" w:hAnsi="Calibri" w:cs="Times New Roman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Веб-таблица 11"/>
    <w:basedOn w:val="a2"/>
    <w:next w:val="-1"/>
    <w:rsid w:val="000E7C38"/>
    <w:pPr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120">
    <w:name w:val="Нет списка112"/>
    <w:next w:val="a3"/>
    <w:semiHidden/>
    <w:rsid w:val="000E7C38"/>
  </w:style>
  <w:style w:type="numbering" w:customStyle="1" w:styleId="212">
    <w:name w:val="Нет списка21"/>
    <w:next w:val="a3"/>
    <w:uiPriority w:val="99"/>
    <w:semiHidden/>
    <w:unhideWhenUsed/>
    <w:rsid w:val="000E7C38"/>
  </w:style>
  <w:style w:type="numbering" w:customStyle="1" w:styleId="313">
    <w:name w:val="Нет списка31"/>
    <w:next w:val="a3"/>
    <w:uiPriority w:val="99"/>
    <w:semiHidden/>
    <w:unhideWhenUsed/>
    <w:rsid w:val="000E7C38"/>
  </w:style>
  <w:style w:type="numbering" w:customStyle="1" w:styleId="415">
    <w:name w:val="Нет списка41"/>
    <w:next w:val="a3"/>
    <w:uiPriority w:val="99"/>
    <w:semiHidden/>
    <w:unhideWhenUsed/>
    <w:rsid w:val="000E7C38"/>
  </w:style>
  <w:style w:type="numbering" w:customStyle="1" w:styleId="514">
    <w:name w:val="Нет списка51"/>
    <w:next w:val="a3"/>
    <w:uiPriority w:val="99"/>
    <w:semiHidden/>
    <w:unhideWhenUsed/>
    <w:rsid w:val="000E7C38"/>
  </w:style>
  <w:style w:type="character" w:customStyle="1" w:styleId="1fa">
    <w:name w:val="Основной шрифт абзаца1"/>
    <w:rsid w:val="009740C7"/>
  </w:style>
  <w:style w:type="paragraph" w:customStyle="1" w:styleId="3f1">
    <w:name w:val="Стиль3"/>
    <w:basedOn w:val="2f0"/>
    <w:rsid w:val="006F57BC"/>
    <w:pPr>
      <w:widowControl w:val="0"/>
      <w:tabs>
        <w:tab w:val="num" w:pos="360"/>
      </w:tabs>
      <w:adjustRightInd w:val="0"/>
      <w:spacing w:after="0" w:line="240" w:lineRule="auto"/>
      <w:jc w:val="both"/>
    </w:pPr>
    <w:rPr>
      <w:rFonts w:ascii="Times New Roman" w:eastAsia="Times New Roman" w:hAnsi="Times New Roman"/>
      <w:color w:val="auto"/>
      <w:szCs w:val="20"/>
    </w:rPr>
  </w:style>
  <w:style w:type="paragraph" w:customStyle="1" w:styleId="formattext">
    <w:name w:val="formattext"/>
    <w:basedOn w:val="a0"/>
    <w:rsid w:val="006F57BC"/>
    <w:pPr>
      <w:spacing w:before="100" w:beforeAutospacing="1" w:after="100" w:afterAutospacing="1"/>
    </w:pPr>
  </w:style>
  <w:style w:type="paragraph" w:styleId="afff6">
    <w:name w:val="Plain Text"/>
    <w:basedOn w:val="a0"/>
    <w:link w:val="afff7"/>
    <w:uiPriority w:val="99"/>
    <w:unhideWhenUsed/>
    <w:rsid w:val="000F2863"/>
    <w:rPr>
      <w:rFonts w:ascii="Consolas" w:eastAsia="Calibri" w:hAnsi="Consolas"/>
      <w:sz w:val="21"/>
      <w:szCs w:val="21"/>
      <w:lang w:eastAsia="en-US"/>
    </w:rPr>
  </w:style>
  <w:style w:type="character" w:customStyle="1" w:styleId="afff7">
    <w:name w:val="Текст Знак"/>
    <w:basedOn w:val="a1"/>
    <w:link w:val="afff6"/>
    <w:uiPriority w:val="99"/>
    <w:rsid w:val="000F2863"/>
    <w:rPr>
      <w:rFonts w:ascii="Consolas" w:eastAsia="Calibri" w:hAnsi="Consolas" w:cs="Times New Roman"/>
      <w:sz w:val="21"/>
      <w:szCs w:val="21"/>
    </w:rPr>
  </w:style>
  <w:style w:type="character" w:customStyle="1" w:styleId="7pt0pt">
    <w:name w:val="Основной текст + 7 pt;Интервал 0 pt"/>
    <w:basedOn w:val="ac"/>
    <w:rsid w:val="0030642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14"/>
      <w:szCs w:val="14"/>
      <w:u w:val="none"/>
      <w:shd w:val="clear" w:color="auto" w:fill="FFFFFF"/>
      <w:lang w:val="ru-RU"/>
    </w:rPr>
  </w:style>
  <w:style w:type="paragraph" w:styleId="2f4">
    <w:name w:val="Body Text 2"/>
    <w:basedOn w:val="a0"/>
    <w:link w:val="2f5"/>
    <w:uiPriority w:val="99"/>
    <w:semiHidden/>
    <w:unhideWhenUsed/>
    <w:rsid w:val="00112AB0"/>
    <w:pPr>
      <w:spacing w:after="120" w:line="480" w:lineRule="auto"/>
    </w:pPr>
  </w:style>
  <w:style w:type="character" w:customStyle="1" w:styleId="2f5">
    <w:name w:val="Основной текст 2 Знак"/>
    <w:basedOn w:val="a1"/>
    <w:link w:val="2f4"/>
    <w:uiPriority w:val="99"/>
    <w:semiHidden/>
    <w:rsid w:val="00112AB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3BAA5-D564-4176-B48A-DDF7940B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5339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user7</dc:creator>
  <cp:lastModifiedBy>Олег</cp:lastModifiedBy>
  <cp:revision>1177</cp:revision>
  <cp:lastPrinted>2015-10-14T09:28:00Z</cp:lastPrinted>
  <dcterms:created xsi:type="dcterms:W3CDTF">2016-01-12T11:50:00Z</dcterms:created>
  <dcterms:modified xsi:type="dcterms:W3CDTF">2019-08-28T08:55:00Z</dcterms:modified>
</cp:coreProperties>
</file>